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C37D9" w:rsidRPr="004C61FD" w:rsidRDefault="00334ADC" w:rsidP="00C74EB6">
      <w:pPr>
        <w:pStyle w:val="NormalWeb"/>
        <w:spacing w:before="0" w:after="0"/>
        <w:ind w:right="-1080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/>
          <w:noProof/>
          <w:sz w:val="28"/>
          <w:lang w:eastAsia="en-US"/>
        </w:rPr>
        <w:t>M</w:t>
      </w:r>
      <w:r w:rsidR="003A318A">
        <w:rPr>
          <w:rFonts w:ascii="Calibri" w:hAnsi="Calibri"/>
          <w:b/>
          <w:noProof/>
          <w:sz w:val="28"/>
          <w:lang w:eastAsia="en-US"/>
        </w:rPr>
        <w:t>al</w:t>
      </w:r>
    </w:p>
    <w:p w:rsidR="007322DC" w:rsidRPr="004C61FD" w:rsidRDefault="004F6B1C" w:rsidP="00382DE0">
      <w:pPr>
        <w:spacing w:line="360" w:lineRule="auto"/>
        <w:ind w:right="-630"/>
        <w:jc w:val="both"/>
        <w:rPr>
          <w:rFonts w:ascii="Calibri" w:hAnsi="Calibri"/>
          <w:bCs/>
          <w:sz w:val="18"/>
          <w:szCs w:val="18"/>
        </w:rPr>
      </w:pPr>
      <w:r w:rsidRPr="004C61FD">
        <w:rPr>
          <w:rFonts w:ascii="Calibri" w:hAnsi="Calibri"/>
          <w:bCs/>
          <w:sz w:val="22"/>
          <w:szCs w:val="22"/>
        </w:rPr>
        <w:t>Mobile No</w:t>
      </w:r>
      <w:r w:rsidR="001A6F41" w:rsidRPr="004C61FD">
        <w:rPr>
          <w:rFonts w:ascii="Calibri" w:hAnsi="Calibri"/>
          <w:bCs/>
          <w:sz w:val="22"/>
          <w:szCs w:val="22"/>
        </w:rPr>
        <w:t xml:space="preserve">: </w:t>
      </w:r>
      <w:r w:rsidR="007C4F0C">
        <w:rPr>
          <w:rFonts w:ascii="Calibri" w:hAnsi="Calibri"/>
          <w:bCs/>
          <w:sz w:val="22"/>
          <w:szCs w:val="22"/>
        </w:rPr>
        <w:t>0</w:t>
      </w:r>
      <w:r w:rsidR="00794075">
        <w:rPr>
          <w:rFonts w:ascii="Calibri" w:hAnsi="Calibri"/>
          <w:bCs/>
          <w:sz w:val="22"/>
          <w:szCs w:val="22"/>
        </w:rPr>
        <w:t>9182575126</w:t>
      </w:r>
      <w:bookmarkStart w:id="0" w:name="_GoBack"/>
      <w:bookmarkEnd w:id="0"/>
      <w:r w:rsidR="00382DE0" w:rsidRPr="004B3D20">
        <w:rPr>
          <w:rFonts w:ascii="Calibri" w:hAnsi="Calibri"/>
          <w:bCs/>
          <w:sz w:val="22"/>
          <w:szCs w:val="22"/>
        </w:rPr>
        <w:tab/>
      </w:r>
      <w:r w:rsidR="004C61FD">
        <w:rPr>
          <w:rFonts w:ascii="Calibri" w:hAnsi="Calibri"/>
          <w:b/>
          <w:bCs/>
          <w:color w:val="2E74B5"/>
          <w:sz w:val="18"/>
          <w:szCs w:val="18"/>
        </w:rPr>
        <w:tab/>
      </w:r>
      <w:r w:rsidR="004C61FD">
        <w:rPr>
          <w:rFonts w:ascii="Calibri" w:hAnsi="Calibri"/>
          <w:b/>
          <w:bCs/>
          <w:color w:val="2E74B5"/>
          <w:sz w:val="18"/>
          <w:szCs w:val="18"/>
        </w:rPr>
        <w:tab/>
      </w:r>
      <w:r w:rsidR="00382DE0" w:rsidRPr="004C61FD">
        <w:rPr>
          <w:rFonts w:ascii="Calibri" w:hAnsi="Calibri"/>
          <w:b/>
          <w:bCs/>
          <w:color w:val="2E74B5"/>
          <w:sz w:val="18"/>
          <w:szCs w:val="18"/>
        </w:rPr>
        <w:tab/>
      </w:r>
      <w:r w:rsidR="00937BF1">
        <w:rPr>
          <w:rFonts w:ascii="Calibri" w:hAnsi="Calibri"/>
          <w:b/>
          <w:bCs/>
          <w:color w:val="2E74B5"/>
          <w:sz w:val="18"/>
          <w:szCs w:val="18"/>
        </w:rPr>
        <w:tab/>
      </w:r>
      <w:r w:rsidRPr="004C61FD">
        <w:rPr>
          <w:rFonts w:ascii="Calibri" w:hAnsi="Calibri"/>
          <w:bCs/>
        </w:rPr>
        <w:t xml:space="preserve">Email: </w:t>
      </w:r>
      <w:r w:rsidR="00794075">
        <w:rPr>
          <w:rFonts w:ascii="Calibri" w:hAnsi="Calibri"/>
          <w:bCs/>
          <w:sz w:val="22"/>
          <w:szCs w:val="22"/>
        </w:rPr>
        <w:t>m</w:t>
      </w:r>
      <w:r w:rsidR="00BE31E0" w:rsidRPr="004B3D20">
        <w:rPr>
          <w:rFonts w:ascii="Calibri" w:hAnsi="Calibri"/>
          <w:bCs/>
          <w:sz w:val="22"/>
          <w:szCs w:val="22"/>
        </w:rPr>
        <w:t>5</w:t>
      </w:r>
      <w:r w:rsidR="00C415D3" w:rsidRPr="004B3D20">
        <w:rPr>
          <w:rFonts w:ascii="Calibri" w:hAnsi="Calibri"/>
          <w:bCs/>
          <w:sz w:val="22"/>
          <w:szCs w:val="22"/>
        </w:rPr>
        <w:t>@gmail</w:t>
      </w:r>
      <w:r w:rsidR="004C61FD" w:rsidRPr="004B3D20">
        <w:rPr>
          <w:rFonts w:ascii="Calibri" w:hAnsi="Calibri"/>
          <w:bCs/>
          <w:sz w:val="22"/>
          <w:szCs w:val="22"/>
        </w:rPr>
        <w:t>.com</w:t>
      </w:r>
    </w:p>
    <w:p w:rsidR="00C04263" w:rsidRPr="004C61FD" w:rsidRDefault="00481A3E">
      <w:pPr>
        <w:rPr>
          <w:rFonts w:ascii="Calibri" w:hAnsi="Calibri"/>
          <w:sz w:val="18"/>
          <w:szCs w:val="18"/>
          <w:lang w:val="en-IN"/>
        </w:rPr>
      </w:pPr>
      <w:r>
        <w:rPr>
          <w:rFonts w:ascii="Calibri" w:hAnsi="Calibri"/>
          <w:sz w:val="18"/>
          <w:szCs w:val="18"/>
        </w:rPr>
        <w:pict>
          <v:line id="_x0000_s1026" style="position:absolute;z-index:251657728" from="-9pt,10.2pt" to="536.25pt,10.2pt" strokeweight="4.5pt">
            <v:stroke linestyle="thickThin" joinstyle="miter"/>
          </v:line>
        </w:pict>
      </w:r>
    </w:p>
    <w:p w:rsidR="007322DC" w:rsidRPr="00825B77" w:rsidRDefault="007322DC" w:rsidP="007322DC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825B77">
        <w:rPr>
          <w:rFonts w:ascii="Calibri" w:hAnsi="Calibri"/>
          <w:sz w:val="24"/>
          <w:szCs w:val="24"/>
        </w:rPr>
        <w:t>TECHNICAL SUMMARY</w:t>
      </w:r>
    </w:p>
    <w:p w:rsidR="00153837" w:rsidRPr="005B297D" w:rsidRDefault="006A3F3B" w:rsidP="0094155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Calibri" w:hAnsi="Calibri" w:cs="Andalus"/>
          <w:b/>
          <w:color w:val="auto"/>
          <w:szCs w:val="24"/>
        </w:rPr>
      </w:pPr>
      <w:r w:rsidRPr="005B297D">
        <w:rPr>
          <w:rFonts w:ascii="Calibri" w:hAnsi="Calibri" w:cs="Andalus"/>
          <w:color w:val="auto"/>
          <w:szCs w:val="24"/>
        </w:rPr>
        <w:t xml:space="preserve">Having </w:t>
      </w:r>
      <w:r w:rsidR="00BE31E0">
        <w:rPr>
          <w:rFonts w:ascii="Calibri" w:hAnsi="Calibri" w:cs="Andalus"/>
          <w:color w:val="auto"/>
          <w:szCs w:val="24"/>
        </w:rPr>
        <w:t>1</w:t>
      </w:r>
      <w:r w:rsidR="005B297D">
        <w:rPr>
          <w:rFonts w:ascii="Calibri" w:hAnsi="Calibri" w:cs="Andalus"/>
          <w:color w:val="auto"/>
          <w:szCs w:val="24"/>
        </w:rPr>
        <w:t>+</w:t>
      </w:r>
      <w:r w:rsidR="00982D18" w:rsidRPr="005B297D">
        <w:rPr>
          <w:rFonts w:ascii="Calibri" w:hAnsi="Calibri" w:cs="Andalus"/>
          <w:color w:val="auto"/>
          <w:szCs w:val="24"/>
        </w:rPr>
        <w:t xml:space="preserve"> y</w:t>
      </w:r>
      <w:r w:rsidR="00153837" w:rsidRPr="005B297D">
        <w:rPr>
          <w:rFonts w:ascii="Calibri" w:hAnsi="Calibri" w:cs="Andalus"/>
          <w:color w:val="auto"/>
          <w:szCs w:val="24"/>
        </w:rPr>
        <w:t>ears of professional experience in software configu</w:t>
      </w:r>
      <w:r w:rsidR="007F47A9" w:rsidRPr="005B297D">
        <w:rPr>
          <w:rFonts w:ascii="Calibri" w:hAnsi="Calibri" w:cs="Andalus"/>
          <w:color w:val="auto"/>
          <w:szCs w:val="24"/>
        </w:rPr>
        <w:t>ration management which includes</w:t>
      </w:r>
      <w:r w:rsidR="00153837" w:rsidRPr="005B297D">
        <w:rPr>
          <w:rFonts w:ascii="Calibri" w:hAnsi="Calibri" w:cs="Andalus"/>
          <w:bCs/>
          <w:color w:val="auto"/>
          <w:szCs w:val="24"/>
        </w:rPr>
        <w:t xml:space="preserve"> Build &amp; Release process setup, Build Automation, Continues Integra</w:t>
      </w:r>
      <w:r w:rsidR="007F47A9" w:rsidRPr="005B297D">
        <w:rPr>
          <w:rFonts w:ascii="Calibri" w:hAnsi="Calibri" w:cs="Andalus"/>
          <w:bCs/>
          <w:color w:val="auto"/>
          <w:szCs w:val="24"/>
        </w:rPr>
        <w:t>tion, SCM process improvements</w:t>
      </w:r>
      <w:r w:rsidR="005B297D">
        <w:rPr>
          <w:rFonts w:ascii="Calibri" w:hAnsi="Calibri" w:cs="Andalus"/>
          <w:bCs/>
          <w:color w:val="auto"/>
          <w:szCs w:val="24"/>
        </w:rPr>
        <w:t xml:space="preserve">, GIT </w:t>
      </w:r>
      <w:r w:rsidR="00153837" w:rsidRPr="005B297D">
        <w:rPr>
          <w:rFonts w:ascii="Calibri" w:hAnsi="Calibri" w:cs="Andalus"/>
          <w:bCs/>
          <w:color w:val="auto"/>
          <w:szCs w:val="24"/>
        </w:rPr>
        <w:t>environment</w:t>
      </w:r>
      <w:r w:rsidR="00153837" w:rsidRPr="005B297D">
        <w:rPr>
          <w:rFonts w:ascii="Calibri" w:hAnsi="Calibri" w:cs="Andalus"/>
          <w:b/>
          <w:color w:val="auto"/>
          <w:szCs w:val="24"/>
        </w:rPr>
        <w:t xml:space="preserve">. </w:t>
      </w:r>
    </w:p>
    <w:p w:rsidR="00BF56FA" w:rsidRPr="00BF56FA" w:rsidRDefault="00BF56FA" w:rsidP="0094155C">
      <w:pPr>
        <w:pStyle w:val="ListParagraph"/>
        <w:widowControl/>
        <w:numPr>
          <w:ilvl w:val="0"/>
          <w:numId w:val="9"/>
        </w:numPr>
        <w:spacing w:line="360" w:lineRule="auto"/>
        <w:contextualSpacing/>
        <w:rPr>
          <w:rFonts w:eastAsia="Times New Roman"/>
          <w:sz w:val="24"/>
          <w:szCs w:val="24"/>
        </w:rPr>
      </w:pPr>
      <w:r w:rsidRPr="00BF56FA">
        <w:rPr>
          <w:rFonts w:eastAsia="Times New Roman"/>
          <w:sz w:val="24"/>
          <w:szCs w:val="24"/>
        </w:rPr>
        <w:t>Extensively worked with Version Control Systems SVN (Subversion), GIT.</w:t>
      </w:r>
    </w:p>
    <w:p w:rsidR="003C37D9" w:rsidRPr="005B297D" w:rsidRDefault="00BF56FA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205B80">
        <w:rPr>
          <w:szCs w:val="24"/>
        </w:rPr>
        <w:t xml:space="preserve">Expertise in using build tools like </w:t>
      </w:r>
      <w:r w:rsidR="00BE31E0" w:rsidRPr="00205B80">
        <w:rPr>
          <w:szCs w:val="24"/>
        </w:rPr>
        <w:t>MAVENfor</w:t>
      </w:r>
      <w:r w:rsidRPr="00205B80">
        <w:rPr>
          <w:szCs w:val="24"/>
        </w:rPr>
        <w:t xml:space="preserve"> the building of deployable artifacts such as </w:t>
      </w:r>
      <w:r w:rsidR="00BE31E0">
        <w:rPr>
          <w:szCs w:val="24"/>
        </w:rPr>
        <w:t>rar,</w:t>
      </w:r>
      <w:r w:rsidRPr="00205B80">
        <w:rPr>
          <w:szCs w:val="24"/>
        </w:rPr>
        <w:t xml:space="preserve"> war &amp; ear from source code.  Application </w:t>
      </w:r>
      <w:r w:rsidR="007F47A9" w:rsidRPr="005B297D">
        <w:rPr>
          <w:rFonts w:ascii="Calibri" w:hAnsi="Calibri"/>
          <w:szCs w:val="24"/>
        </w:rPr>
        <w:t>Experience in Build tool</w:t>
      </w:r>
      <w:r w:rsidR="005B297D">
        <w:rPr>
          <w:rFonts w:ascii="Calibri" w:hAnsi="Calibri"/>
          <w:szCs w:val="24"/>
        </w:rPr>
        <w:t xml:space="preserve"> like </w:t>
      </w:r>
      <w:r w:rsidR="00EC12C3" w:rsidRPr="005B297D">
        <w:rPr>
          <w:rFonts w:ascii="Calibri" w:hAnsi="Calibri"/>
          <w:szCs w:val="24"/>
        </w:rPr>
        <w:t>maven</w:t>
      </w:r>
      <w:r w:rsidR="003C37D9" w:rsidRPr="005B297D">
        <w:rPr>
          <w:rFonts w:ascii="Calibri" w:hAnsi="Calibri"/>
          <w:szCs w:val="24"/>
        </w:rPr>
        <w:t>.</w:t>
      </w:r>
    </w:p>
    <w:p w:rsidR="007F47A9" w:rsidRPr="005B297D" w:rsidRDefault="007F47A9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/>
          <w:szCs w:val="24"/>
        </w:rPr>
        <w:t>Knowledge on Build automation and project management tool Maven</w:t>
      </w:r>
    </w:p>
    <w:p w:rsidR="00323AE3" w:rsidRPr="005B297D" w:rsidRDefault="003C37D9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/>
          <w:szCs w:val="24"/>
        </w:rPr>
        <w:t>Experience in continuous integration tool like</w:t>
      </w:r>
      <w:r w:rsidR="00323AE3" w:rsidRPr="005B297D">
        <w:rPr>
          <w:rFonts w:ascii="Calibri" w:hAnsi="Calibri"/>
          <w:szCs w:val="24"/>
        </w:rPr>
        <w:t xml:space="preserve"> Jenkins.</w:t>
      </w:r>
    </w:p>
    <w:p w:rsidR="00323AE3" w:rsidRPr="00BE31E0" w:rsidRDefault="00323AE3" w:rsidP="00BE31E0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BE31E0">
        <w:rPr>
          <w:rFonts w:ascii="Calibri" w:hAnsi="Calibri"/>
          <w:color w:val="000000"/>
          <w:szCs w:val="24"/>
        </w:rPr>
        <w:t xml:space="preserve">Helped users in creating </w:t>
      </w:r>
      <w:r w:rsidR="00197646" w:rsidRPr="00BE31E0">
        <w:rPr>
          <w:rFonts w:ascii="Calibri" w:hAnsi="Calibri"/>
          <w:color w:val="000000"/>
          <w:szCs w:val="24"/>
        </w:rPr>
        <w:t>Branches/</w:t>
      </w:r>
      <w:r w:rsidRPr="00BE31E0">
        <w:rPr>
          <w:rFonts w:ascii="Calibri" w:hAnsi="Calibri"/>
          <w:color w:val="000000"/>
          <w:szCs w:val="24"/>
        </w:rPr>
        <w:t>Tags and Release Tags activities.</w:t>
      </w:r>
    </w:p>
    <w:p w:rsidR="00323AE3" w:rsidRPr="005B297D" w:rsidRDefault="00323AE3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 w:rsidRPr="005B297D">
        <w:rPr>
          <w:rFonts w:ascii="Calibri" w:hAnsi="Calibri"/>
          <w:szCs w:val="24"/>
        </w:rPr>
        <w:t xml:space="preserve">Creating and </w:t>
      </w:r>
      <w:r w:rsidR="005B297D">
        <w:rPr>
          <w:rFonts w:ascii="Calibri" w:hAnsi="Calibri"/>
          <w:szCs w:val="24"/>
        </w:rPr>
        <w:t>maintaining the repositories in</w:t>
      </w:r>
      <w:r w:rsidR="00DB5B42" w:rsidRPr="005B297D">
        <w:rPr>
          <w:rFonts w:ascii="Calibri" w:hAnsi="Calibri"/>
          <w:szCs w:val="24"/>
        </w:rPr>
        <w:t>Git</w:t>
      </w:r>
      <w:r w:rsidRPr="005B297D">
        <w:rPr>
          <w:rFonts w:ascii="Calibri" w:hAnsi="Calibri"/>
          <w:szCs w:val="24"/>
        </w:rPr>
        <w:t>.</w:t>
      </w:r>
    </w:p>
    <w:p w:rsidR="00323AE3" w:rsidRPr="005B297D" w:rsidRDefault="005B297D" w:rsidP="0094155C">
      <w:pPr>
        <w:pStyle w:val="BodyText"/>
        <w:widowControl/>
        <w:numPr>
          <w:ilvl w:val="0"/>
          <w:numId w:val="3"/>
        </w:numPr>
        <w:tabs>
          <w:tab w:val="left" w:pos="720"/>
        </w:tabs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Daily activity</w:t>
      </w:r>
      <w:r w:rsidR="00323AE3" w:rsidRPr="005B297D">
        <w:rPr>
          <w:rFonts w:ascii="Calibri" w:hAnsi="Calibri"/>
          <w:szCs w:val="24"/>
        </w:rPr>
        <w:t xml:space="preserve"> include</w:t>
      </w:r>
      <w:r w:rsidR="007F47A9" w:rsidRPr="005B297D">
        <w:rPr>
          <w:rFonts w:ascii="Calibri" w:hAnsi="Calibri"/>
          <w:szCs w:val="24"/>
        </w:rPr>
        <w:t>s resolving</w:t>
      </w:r>
      <w:r w:rsidR="00323AE3" w:rsidRPr="005B297D">
        <w:rPr>
          <w:rFonts w:ascii="Calibri" w:hAnsi="Calibri"/>
          <w:szCs w:val="24"/>
        </w:rPr>
        <w:t xml:space="preserve"> issues in development environment like synchronization and commit.</w:t>
      </w:r>
    </w:p>
    <w:p w:rsidR="00153837" w:rsidRPr="005B297D" w:rsidRDefault="00153837" w:rsidP="0094155C">
      <w:pPr>
        <w:pStyle w:val="BodyText"/>
        <w:widowControl/>
        <w:numPr>
          <w:ilvl w:val="0"/>
          <w:numId w:val="4"/>
        </w:numPr>
        <w:tabs>
          <w:tab w:val="left" w:pos="720"/>
        </w:tabs>
        <w:spacing w:line="360" w:lineRule="auto"/>
        <w:rPr>
          <w:rFonts w:ascii="Calibri" w:hAnsi="Calibri" w:cs="Andalus"/>
          <w:szCs w:val="24"/>
        </w:rPr>
      </w:pPr>
      <w:r w:rsidRPr="005B297D">
        <w:rPr>
          <w:rFonts w:ascii="Calibri" w:hAnsi="Calibri" w:cs="Andalus"/>
          <w:szCs w:val="24"/>
        </w:rPr>
        <w:t xml:space="preserve">Maintain the Access privileges to developers for </w:t>
      </w:r>
      <w:r w:rsidR="00D970CB" w:rsidRPr="005B297D">
        <w:rPr>
          <w:rFonts w:ascii="Calibri" w:hAnsi="Calibri" w:cs="Andalus"/>
          <w:szCs w:val="24"/>
        </w:rPr>
        <w:t>Subversion</w:t>
      </w:r>
      <w:r w:rsidRPr="005B297D">
        <w:rPr>
          <w:rFonts w:ascii="Calibri" w:hAnsi="Calibri" w:cs="Andalus"/>
          <w:szCs w:val="24"/>
        </w:rPr>
        <w:t>development &amp; admin activities.</w:t>
      </w:r>
    </w:p>
    <w:p w:rsidR="00EB1E28" w:rsidRPr="001D0F06" w:rsidRDefault="00EB1E28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 w:rsidRPr="00205B80">
        <w:rPr>
          <w:rFonts w:eastAsia="Times New Roman"/>
          <w:sz w:val="24"/>
          <w:szCs w:val="24"/>
        </w:rPr>
        <w:t>Exper</w:t>
      </w:r>
      <w:r w:rsidR="00BE31E0">
        <w:rPr>
          <w:rFonts w:eastAsia="Times New Roman"/>
          <w:sz w:val="24"/>
          <w:szCs w:val="24"/>
        </w:rPr>
        <w:t xml:space="preserve">ience is using Tomcat </w:t>
      </w:r>
      <w:r w:rsidRPr="00205B80">
        <w:rPr>
          <w:rFonts w:eastAsia="Times New Roman"/>
          <w:sz w:val="24"/>
          <w:szCs w:val="24"/>
        </w:rPr>
        <w:t>Application servers for deployments.</w:t>
      </w:r>
    </w:p>
    <w:p w:rsidR="008821CD" w:rsidRPr="008821CD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>Create users, groups and manage access controls in Jenkins.</w:t>
      </w:r>
    </w:p>
    <w:p w:rsidR="008821CD" w:rsidRPr="008821CD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Based on the </w:t>
      </w:r>
      <w:r w:rsidR="00BE31E0">
        <w:rPr>
          <w:color w:val="000000"/>
          <w:sz w:val="27"/>
          <w:szCs w:val="27"/>
        </w:rPr>
        <w:t>project</w:t>
      </w:r>
      <w:r>
        <w:rPr>
          <w:color w:val="000000"/>
          <w:sz w:val="27"/>
          <w:szCs w:val="27"/>
        </w:rPr>
        <w:t xml:space="preserve"> need install new </w:t>
      </w:r>
      <w:r w:rsidR="0094155C">
        <w:rPr>
          <w:color w:val="000000"/>
          <w:sz w:val="27"/>
          <w:szCs w:val="27"/>
        </w:rPr>
        <w:t>plug-ins</w:t>
      </w:r>
    </w:p>
    <w:p w:rsidR="008821CD" w:rsidRPr="008821CD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>Configuring new jobs in Jenkins as pe</w:t>
      </w:r>
      <w:r w:rsidR="008821CD">
        <w:rPr>
          <w:color w:val="000000"/>
          <w:sz w:val="27"/>
          <w:szCs w:val="27"/>
        </w:rPr>
        <w:t>r the requirement from dev team</w:t>
      </w:r>
    </w:p>
    <w:p w:rsidR="0094155C" w:rsidRPr="0094155C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>hands on exper</w:t>
      </w:r>
      <w:r w:rsidR="00BE31E0">
        <w:rPr>
          <w:color w:val="000000"/>
          <w:sz w:val="27"/>
          <w:szCs w:val="27"/>
        </w:rPr>
        <w:t>ience in build tool like</w:t>
      </w:r>
      <w:r>
        <w:rPr>
          <w:color w:val="000000"/>
          <w:sz w:val="27"/>
          <w:szCs w:val="27"/>
        </w:rPr>
        <w:t xml:space="preserve"> Maven continuous integration using Jenkins</w:t>
      </w:r>
    </w:p>
    <w:p w:rsidR="0094155C" w:rsidRPr="0094155C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>Installed, configured and integrated Maven with Jenkins.</w:t>
      </w:r>
    </w:p>
    <w:p w:rsidR="001D0F06" w:rsidRPr="0094155C" w:rsidRDefault="001D0F06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>Automated build &amp; deployment and CI process for many projects from scratch. Wrote build files and created jobs in Jenkins</w:t>
      </w:r>
    </w:p>
    <w:p w:rsidR="0094155C" w:rsidRDefault="0094155C" w:rsidP="0094155C">
      <w:pPr>
        <w:pStyle w:val="ListParagraph"/>
        <w:widowControl/>
        <w:numPr>
          <w:ilvl w:val="0"/>
          <w:numId w:val="4"/>
        </w:numPr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color w:val="000000"/>
          <w:sz w:val="27"/>
          <w:szCs w:val="27"/>
        </w:rPr>
        <w:t xml:space="preserve">Amazon Web Services (AWS) and with the configuration of various Amazon products </w:t>
      </w:r>
    </w:p>
    <w:p w:rsidR="00C07B36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3C63CE" w:rsidRPr="00C07B36" w:rsidRDefault="003C63CE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C07B36" w:rsidRDefault="00C07B36" w:rsidP="00C07B36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TECHNICAL SKILLS</w:t>
      </w:r>
    </w:p>
    <w:tbl>
      <w:tblPr>
        <w:tblW w:w="8910" w:type="dxa"/>
        <w:tblCellSpacing w:w="0" w:type="dxa"/>
        <w:tblInd w:w="40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140"/>
        <w:gridCol w:w="4770"/>
      </w:tblGrid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SCM Tools: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  <w:lang w:val="fr-FR"/>
              </w:rPr>
            </w:pPr>
            <w:r w:rsidRPr="00556DA8">
              <w:rPr>
                <w:rFonts w:ascii="Calibri" w:hAnsi="Calibri" w:cs="Andalus"/>
                <w:bCs/>
              </w:rPr>
              <w:t>Git</w:t>
            </w:r>
          </w:p>
        </w:tc>
      </w:tr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 w:cs="Andalus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CI Tools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 w:cs="Andalus"/>
                <w:bCs/>
              </w:rPr>
            </w:pPr>
            <w:r w:rsidRPr="00556DA8">
              <w:rPr>
                <w:rFonts w:ascii="Calibri" w:hAnsi="Calibri" w:cs="Andalus"/>
                <w:bCs/>
              </w:rPr>
              <w:t>Jenkins</w:t>
            </w:r>
          </w:p>
        </w:tc>
      </w:tr>
      <w:tr w:rsidR="00C07B36" w:rsidRPr="00C37FF7" w:rsidTr="00952F91">
        <w:trPr>
          <w:trHeight w:val="24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Build Tools: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tabs>
                <w:tab w:val="left" w:pos="2010"/>
              </w:tabs>
              <w:rPr>
                <w:rFonts w:ascii="Calibri" w:hAnsi="Calibri"/>
                <w:bCs/>
              </w:rPr>
            </w:pPr>
            <w:r w:rsidRPr="00556DA8">
              <w:rPr>
                <w:rFonts w:ascii="Calibri" w:hAnsi="Calibri" w:cs="Andalus"/>
                <w:bCs/>
              </w:rPr>
              <w:t>Maven</w:t>
            </w:r>
          </w:p>
        </w:tc>
      </w:tr>
      <w:tr w:rsidR="00C07B36" w:rsidRPr="00C37FF7" w:rsidTr="00952F91">
        <w:trPr>
          <w:trHeight w:val="255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lastRenderedPageBreak/>
              <w:t>Operating Systems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Windows &amp; LINUX/UNIX</w:t>
            </w:r>
          </w:p>
        </w:tc>
      </w:tr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Databases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S</w:t>
            </w:r>
            <w:r w:rsidR="004B3D20">
              <w:rPr>
                <w:rFonts w:ascii="Calibri" w:hAnsi="Calibri"/>
                <w:bCs/>
              </w:rPr>
              <w:t>QL</w:t>
            </w:r>
          </w:p>
        </w:tc>
      </w:tr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Scripting languages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Shell scripting</w:t>
            </w:r>
          </w:p>
        </w:tc>
      </w:tr>
      <w:tr w:rsidR="00C07B36" w:rsidRPr="00C37FF7" w:rsidTr="00952F91">
        <w:trPr>
          <w:trHeight w:val="33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Web/Application Servers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Apache Tomcat.</w:t>
            </w:r>
          </w:p>
        </w:tc>
      </w:tr>
      <w:tr w:rsidR="00C07B36" w:rsidRPr="00C37FF7" w:rsidTr="00952F91">
        <w:trPr>
          <w:trHeight w:val="357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Monitor Tools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Sonar Qube</w:t>
            </w:r>
          </w:p>
        </w:tc>
      </w:tr>
      <w:tr w:rsidR="00C07B36" w:rsidRPr="00C37FF7" w:rsidTr="00952F91">
        <w:trPr>
          <w:trHeight w:val="33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Application Server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Apache Tomcat</w:t>
            </w:r>
          </w:p>
        </w:tc>
      </w:tr>
      <w:tr w:rsidR="00C07B36" w:rsidRPr="00C37FF7" w:rsidTr="00952F91">
        <w:trPr>
          <w:trHeight w:val="33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keepNext/>
              <w:spacing w:before="60" w:after="60"/>
              <w:outlineLvl w:val="2"/>
              <w:rPr>
                <w:rFonts w:ascii="Calibri" w:hAnsi="Calibri"/>
                <w:b/>
              </w:rPr>
            </w:pPr>
            <w:r w:rsidRPr="00556DA8">
              <w:rPr>
                <w:rFonts w:ascii="Calibri" w:hAnsi="Calibri"/>
                <w:b/>
              </w:rPr>
              <w:t>Configuration Management Tools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keepNext/>
              <w:spacing w:before="60" w:after="60"/>
              <w:outlineLvl w:val="2"/>
              <w:rPr>
                <w:rFonts w:ascii="Calibri" w:hAnsi="Calibri"/>
                <w:b/>
              </w:rPr>
            </w:pPr>
            <w:r w:rsidRPr="00556DA8">
              <w:rPr>
                <w:rFonts w:ascii="Calibri" w:hAnsi="Calibri" w:cs="Calibri"/>
              </w:rPr>
              <w:t>Docker</w:t>
            </w:r>
          </w:p>
        </w:tc>
      </w:tr>
    </w:tbl>
    <w:p w:rsidR="00C07B36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C07B36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C07B36" w:rsidRPr="00205B80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22101C" w:rsidRDefault="0022101C" w:rsidP="004F5B6E">
      <w:pPr>
        <w:pStyle w:val="Heading3"/>
        <w:numPr>
          <w:ilvl w:val="0"/>
          <w:numId w:val="0"/>
        </w:numPr>
        <w:shd w:val="pct15" w:color="auto" w:fill="FFFFFF"/>
        <w:tabs>
          <w:tab w:val="left" w:pos="3390"/>
        </w:tabs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PROFESSIONAL EXPERIANCE</w:t>
      </w:r>
      <w:r w:rsidR="0094632C">
        <w:rPr>
          <w:rFonts w:ascii="Calibri" w:hAnsi="Calibri"/>
          <w:sz w:val="24"/>
          <w:szCs w:val="24"/>
        </w:rPr>
        <w:tab/>
      </w:r>
    </w:p>
    <w:p w:rsidR="004F5B6E" w:rsidRPr="004F5B6E" w:rsidRDefault="004F5B6E" w:rsidP="004F5B6E">
      <w:pPr>
        <w:pStyle w:val="BodyText"/>
      </w:pPr>
    </w:p>
    <w:p w:rsidR="000F628A" w:rsidRDefault="000F628A" w:rsidP="000F628A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b w:val="0"/>
          <w:bCs w:val="0"/>
          <w:u w:val="single"/>
        </w:rPr>
      </w:pPr>
      <w:r>
        <w:rPr>
          <w:rFonts w:ascii="Calibri" w:hAnsi="Calibri"/>
          <w:sz w:val="24"/>
          <w:szCs w:val="24"/>
        </w:rPr>
        <w:t xml:space="preserve">Project # </w:t>
      </w:r>
      <w:r w:rsidR="00616F69">
        <w:rPr>
          <w:rFonts w:ascii="Calibri" w:hAnsi="Calibri"/>
          <w:sz w:val="24"/>
          <w:szCs w:val="24"/>
        </w:rPr>
        <w:t>1</w:t>
      </w:r>
      <w:r w:rsidR="00DF4E82">
        <w:rPr>
          <w:rFonts w:ascii="Calibri" w:hAnsi="Calibri"/>
          <w:sz w:val="24"/>
          <w:szCs w:val="24"/>
        </w:rPr>
        <w:t>: (Finops</w:t>
      </w:r>
      <w:r>
        <w:rPr>
          <w:rFonts w:ascii="Calibri" w:hAnsi="Calibri"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F7412E">
        <w:rPr>
          <w:rFonts w:ascii="Calibri" w:hAnsi="Calibri"/>
          <w:sz w:val="24"/>
          <w:szCs w:val="24"/>
        </w:rPr>
        <w:tab/>
      </w:r>
      <w:r w:rsidR="00DF4E82">
        <w:rPr>
          <w:rFonts w:ascii="Calibri" w:hAnsi="Calibri"/>
          <w:sz w:val="24"/>
          <w:szCs w:val="24"/>
        </w:rPr>
        <w:tab/>
      </w:r>
      <w:r w:rsidR="00DF4E82">
        <w:rPr>
          <w:rFonts w:ascii="Calibri" w:hAnsi="Calibri"/>
          <w:sz w:val="24"/>
          <w:szCs w:val="24"/>
        </w:rPr>
        <w:tab/>
      </w:r>
      <w:r w:rsidR="00DF4E82">
        <w:rPr>
          <w:rFonts w:ascii="Calibri" w:hAnsi="Calibri"/>
          <w:sz w:val="24"/>
          <w:szCs w:val="24"/>
        </w:rPr>
        <w:tab/>
      </w:r>
      <w:r w:rsidR="00E14E18">
        <w:rPr>
          <w:rFonts w:ascii="Calibri" w:hAnsi="Calibri"/>
          <w:sz w:val="24"/>
          <w:szCs w:val="24"/>
        </w:rPr>
        <w:t>Duration</w:t>
      </w:r>
      <w:r w:rsidR="004B3D20">
        <w:rPr>
          <w:rFonts w:ascii="Calibri" w:hAnsi="Calibri"/>
          <w:sz w:val="24"/>
          <w:szCs w:val="24"/>
        </w:rPr>
        <w:t>: June2016</w:t>
      </w:r>
      <w:r w:rsidR="00F7412E">
        <w:rPr>
          <w:rFonts w:ascii="Calibri" w:hAnsi="Calibri"/>
          <w:sz w:val="24"/>
          <w:szCs w:val="24"/>
        </w:rPr>
        <w:t xml:space="preserve"> – till date</w:t>
      </w:r>
    </w:p>
    <w:p w:rsidR="00F7412E" w:rsidRDefault="00F7412E" w:rsidP="00C654AB">
      <w:pPr>
        <w:rPr>
          <w:rFonts w:ascii="Calibri" w:hAnsi="Calibri"/>
        </w:rPr>
      </w:pPr>
      <w:r>
        <w:rPr>
          <w:rFonts w:ascii="Calibri" w:hAnsi="Calibri"/>
        </w:rPr>
        <w:t xml:space="preserve">Company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 w:rsidR="000A2F72">
        <w:rPr>
          <w:rFonts w:ascii="Calibri" w:hAnsi="Calibri"/>
        </w:rPr>
        <w:t>WIPRO</w:t>
      </w:r>
    </w:p>
    <w:p w:rsidR="00F7412E" w:rsidRDefault="0016744F" w:rsidP="00C654AB">
      <w:pPr>
        <w:rPr>
          <w:rFonts w:ascii="Calibri" w:hAnsi="Calibri"/>
          <w:b/>
        </w:rPr>
      </w:pPr>
      <w:r w:rsidRPr="005B297D">
        <w:rPr>
          <w:rFonts w:ascii="Calibri" w:hAnsi="Calibri"/>
        </w:rPr>
        <w:t xml:space="preserve">Role                                    </w:t>
      </w:r>
      <w:r w:rsidR="00A369C7" w:rsidRPr="005B297D">
        <w:rPr>
          <w:rFonts w:ascii="Calibri" w:hAnsi="Calibri"/>
        </w:rPr>
        <w:tab/>
      </w:r>
      <w:r w:rsidR="00A276A5" w:rsidRPr="005B297D">
        <w:rPr>
          <w:rFonts w:ascii="Calibri" w:hAnsi="Calibri"/>
        </w:rPr>
        <w:tab/>
      </w:r>
      <w:r w:rsidRPr="005B297D">
        <w:rPr>
          <w:rFonts w:ascii="Calibri" w:hAnsi="Calibri"/>
          <w:b/>
        </w:rPr>
        <w:t>: </w:t>
      </w:r>
      <w:r w:rsidR="00C415D3">
        <w:rPr>
          <w:rFonts w:ascii="Calibri" w:hAnsi="Calibri"/>
          <w:b/>
        </w:rPr>
        <w:t>DevOps E</w:t>
      </w:r>
      <w:r w:rsidR="00BF09C7" w:rsidRPr="005B297D">
        <w:rPr>
          <w:rFonts w:ascii="Calibri" w:hAnsi="Calibri"/>
          <w:b/>
        </w:rPr>
        <w:t>ngineer</w:t>
      </w:r>
    </w:p>
    <w:p w:rsidR="00FC43D6" w:rsidRDefault="00C654AB" w:rsidP="00FC43D6">
      <w:pPr>
        <w:rPr>
          <w:rFonts w:ascii="Calibri" w:hAnsi="Calibri"/>
        </w:rPr>
      </w:pPr>
      <w:r>
        <w:rPr>
          <w:rFonts w:ascii="Calibri" w:hAnsi="Calibri"/>
        </w:rPr>
        <w:t>SCM</w:t>
      </w:r>
      <w:r w:rsidR="007866E9" w:rsidRPr="005B297D">
        <w:rPr>
          <w:rFonts w:ascii="Calibri" w:hAnsi="Calibri"/>
        </w:rPr>
        <w:t xml:space="preserve"> Tools                         </w:t>
      </w:r>
      <w:r w:rsidR="00A369C7" w:rsidRPr="005B297D">
        <w:rPr>
          <w:rFonts w:ascii="Calibri" w:hAnsi="Calibri"/>
        </w:rPr>
        <w:tab/>
      </w:r>
      <w:r w:rsidR="00A276A5" w:rsidRPr="005B297D">
        <w:rPr>
          <w:rFonts w:ascii="Calibri" w:hAnsi="Calibri"/>
        </w:rPr>
        <w:tab/>
      </w:r>
      <w:r w:rsidR="00BF09C7" w:rsidRPr="005B297D">
        <w:rPr>
          <w:rFonts w:ascii="Calibri" w:hAnsi="Calibri"/>
        </w:rPr>
        <w:t xml:space="preserve">: </w:t>
      </w:r>
      <w:r w:rsidR="00C415D3">
        <w:rPr>
          <w:rFonts w:ascii="Calibri" w:hAnsi="Calibri"/>
        </w:rPr>
        <w:t>GIT</w:t>
      </w:r>
    </w:p>
    <w:p w:rsidR="00FC43D6" w:rsidRDefault="007866E9" w:rsidP="00FC43D6">
      <w:pPr>
        <w:rPr>
          <w:rFonts w:ascii="Calibri" w:hAnsi="Calibri"/>
        </w:rPr>
      </w:pPr>
      <w:r w:rsidRPr="005B297D">
        <w:rPr>
          <w:rFonts w:ascii="Calibri" w:hAnsi="Calibri"/>
        </w:rPr>
        <w:t xml:space="preserve">Build Tools                      </w:t>
      </w:r>
      <w:r w:rsidR="00A369C7" w:rsidRPr="005B297D">
        <w:rPr>
          <w:rFonts w:ascii="Calibri" w:hAnsi="Calibri"/>
        </w:rPr>
        <w:tab/>
      </w:r>
      <w:r w:rsidR="00A276A5" w:rsidRPr="005B297D">
        <w:rPr>
          <w:rFonts w:ascii="Calibri" w:hAnsi="Calibri"/>
        </w:rPr>
        <w:tab/>
      </w:r>
      <w:r w:rsidR="00470EED" w:rsidRPr="005B297D">
        <w:rPr>
          <w:rFonts w:ascii="Calibri" w:hAnsi="Calibri"/>
        </w:rPr>
        <w:t>:</w:t>
      </w:r>
      <w:r w:rsidR="00C415D3">
        <w:rPr>
          <w:rFonts w:ascii="Calibri" w:hAnsi="Calibri"/>
        </w:rPr>
        <w:t xml:space="preserve"> Maven</w:t>
      </w:r>
    </w:p>
    <w:p w:rsidR="00577976" w:rsidRPr="005B297D" w:rsidRDefault="00577976" w:rsidP="00FC43D6">
      <w:pPr>
        <w:rPr>
          <w:rFonts w:ascii="Calibri" w:hAnsi="Calibri"/>
        </w:rPr>
      </w:pPr>
      <w:r w:rsidRPr="005B297D">
        <w:rPr>
          <w:rFonts w:ascii="Calibri" w:hAnsi="Calibri"/>
        </w:rPr>
        <w:t>CI Tools</w:t>
      </w:r>
      <w:r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ab/>
      </w:r>
      <w:r w:rsidR="00A369C7" w:rsidRPr="005B297D">
        <w:rPr>
          <w:rFonts w:ascii="Calibri" w:hAnsi="Calibri"/>
        </w:rPr>
        <w:tab/>
      </w:r>
      <w:r w:rsidR="00A276A5"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>: Jenkins</w:t>
      </w:r>
    </w:p>
    <w:p w:rsidR="00BF09C7" w:rsidRPr="005B297D" w:rsidRDefault="007866E9" w:rsidP="00FC43D6">
      <w:pPr>
        <w:rPr>
          <w:rFonts w:ascii="Calibri" w:hAnsi="Calibri"/>
        </w:rPr>
      </w:pPr>
      <w:r w:rsidRPr="005B297D">
        <w:rPr>
          <w:rFonts w:ascii="Calibri" w:hAnsi="Calibri"/>
        </w:rPr>
        <w:t xml:space="preserve">Scripting Languages  </w:t>
      </w:r>
      <w:r w:rsidR="00A276A5" w:rsidRPr="005B297D">
        <w:rPr>
          <w:rFonts w:ascii="Calibri" w:hAnsi="Calibri"/>
        </w:rPr>
        <w:tab/>
      </w:r>
      <w:r w:rsidR="00C415D3">
        <w:rPr>
          <w:rFonts w:ascii="Calibri" w:hAnsi="Calibri"/>
        </w:rPr>
        <w:tab/>
      </w:r>
      <w:r w:rsidR="00BF09C7" w:rsidRPr="005B297D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Shell </w:t>
      </w:r>
      <w:r w:rsidR="00BF09C7" w:rsidRPr="005B297D">
        <w:rPr>
          <w:rFonts w:ascii="Calibri" w:hAnsi="Calibri"/>
        </w:rPr>
        <w:t>scripting.</w:t>
      </w:r>
    </w:p>
    <w:p w:rsidR="00BF09C7" w:rsidRPr="005B297D" w:rsidRDefault="007866E9" w:rsidP="00FC43D6">
      <w:pPr>
        <w:rPr>
          <w:rFonts w:ascii="Calibri" w:hAnsi="Calibri"/>
        </w:rPr>
      </w:pPr>
      <w:r w:rsidRPr="005B297D">
        <w:rPr>
          <w:rFonts w:ascii="Calibri" w:hAnsi="Calibri"/>
        </w:rPr>
        <w:t xml:space="preserve">Bug Tracking Tool       </w:t>
      </w:r>
      <w:r w:rsidR="00A276A5" w:rsidRPr="005B297D">
        <w:rPr>
          <w:rFonts w:ascii="Calibri" w:hAnsi="Calibri"/>
        </w:rPr>
        <w:tab/>
      </w:r>
      <w:r w:rsidR="00C415D3">
        <w:rPr>
          <w:rFonts w:ascii="Calibri" w:hAnsi="Calibri"/>
        </w:rPr>
        <w:tab/>
        <w:t>: JIRA</w:t>
      </w:r>
    </w:p>
    <w:p w:rsidR="0016744F" w:rsidRPr="00FC43D6" w:rsidRDefault="0016744F" w:rsidP="00FC43D6">
      <w:pPr>
        <w:rPr>
          <w:rFonts w:ascii="Calibri" w:hAnsi="Calibri"/>
        </w:rPr>
      </w:pPr>
      <w:r w:rsidRPr="005B297D">
        <w:rPr>
          <w:rFonts w:ascii="Calibri" w:hAnsi="Calibri"/>
        </w:rPr>
        <w:t xml:space="preserve">Development </w:t>
      </w:r>
      <w:r w:rsidR="00A369C7" w:rsidRPr="005B297D">
        <w:rPr>
          <w:rFonts w:ascii="Calibri" w:hAnsi="Calibri"/>
        </w:rPr>
        <w:t>Environment</w:t>
      </w:r>
      <w:r w:rsidR="00C415D3">
        <w:rPr>
          <w:rFonts w:ascii="Calibri" w:hAnsi="Calibri"/>
        </w:rPr>
        <w:tab/>
      </w:r>
      <w:r w:rsidR="007866E9">
        <w:rPr>
          <w:rFonts w:ascii="Calibri" w:hAnsi="Calibri"/>
        </w:rPr>
        <w:tab/>
      </w:r>
      <w:r w:rsidR="00A369C7" w:rsidRPr="005B297D">
        <w:rPr>
          <w:rFonts w:ascii="Calibri" w:hAnsi="Calibri"/>
        </w:rPr>
        <w:t>:</w:t>
      </w:r>
      <w:r w:rsidRPr="00FC43D6">
        <w:rPr>
          <w:rFonts w:ascii="Calibri" w:hAnsi="Calibri"/>
        </w:rPr>
        <w:t> </w:t>
      </w:r>
      <w:r w:rsidR="00B97AC3" w:rsidRPr="00FC43D6">
        <w:rPr>
          <w:rFonts w:ascii="Calibri" w:hAnsi="Calibri"/>
        </w:rPr>
        <w:t>Linux</w:t>
      </w:r>
      <w:r w:rsidR="004B3D20" w:rsidRPr="00FC43D6">
        <w:rPr>
          <w:rFonts w:ascii="Calibri" w:hAnsi="Calibri"/>
        </w:rPr>
        <w:t>, Core</w:t>
      </w:r>
      <w:r w:rsidR="00B97AC3" w:rsidRPr="00FC43D6">
        <w:rPr>
          <w:rFonts w:ascii="Calibri" w:hAnsi="Calibri"/>
        </w:rPr>
        <w:t xml:space="preserve"> Java</w:t>
      </w:r>
      <w:r w:rsidR="003711CA" w:rsidRPr="00FC43D6">
        <w:rPr>
          <w:rFonts w:ascii="Calibri" w:hAnsi="Calibri"/>
        </w:rPr>
        <w:t>, JSP,</w:t>
      </w:r>
      <w:r w:rsidR="004B3D20">
        <w:rPr>
          <w:rFonts w:ascii="Calibri" w:hAnsi="Calibri"/>
        </w:rPr>
        <w:t>Servlets, SQL</w:t>
      </w:r>
      <w:r w:rsidR="008675DA" w:rsidRPr="00FC43D6">
        <w:rPr>
          <w:rFonts w:ascii="Calibri" w:hAnsi="Calibri"/>
        </w:rPr>
        <w:t>.</w:t>
      </w:r>
    </w:p>
    <w:p w:rsidR="00F9656B" w:rsidRPr="004B3D20" w:rsidRDefault="00843815" w:rsidP="004B3D20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t>Responsibilities</w:t>
      </w:r>
    </w:p>
    <w:p w:rsidR="00DC2654" w:rsidRPr="00556DA8" w:rsidRDefault="00DC2654" w:rsidP="00556DA8">
      <w:pPr>
        <w:pStyle w:val="ListParagraph"/>
        <w:widowControl/>
        <w:numPr>
          <w:ilvl w:val="0"/>
          <w:numId w:val="11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Created </w:t>
      </w:r>
      <w:r w:rsidRPr="00556DA8">
        <w:rPr>
          <w:rFonts w:cs="Calibri"/>
          <w:b/>
          <w:sz w:val="24"/>
          <w:szCs w:val="24"/>
        </w:rPr>
        <w:t>Repositories</w:t>
      </w:r>
      <w:r w:rsidRPr="00556DA8">
        <w:rPr>
          <w:rFonts w:cs="Calibri"/>
          <w:sz w:val="24"/>
          <w:szCs w:val="24"/>
        </w:rPr>
        <w:t xml:space="preserve"> to store the migrated code in SVN.</w:t>
      </w:r>
    </w:p>
    <w:p w:rsidR="00C5078D" w:rsidRPr="00556DA8" w:rsidRDefault="00C5078D" w:rsidP="00556DA8">
      <w:pPr>
        <w:numPr>
          <w:ilvl w:val="0"/>
          <w:numId w:val="2"/>
        </w:numPr>
        <w:tabs>
          <w:tab w:val="left" w:pos="720"/>
        </w:tabs>
        <w:spacing w:line="360" w:lineRule="auto"/>
        <w:ind w:right="360"/>
        <w:jc w:val="both"/>
        <w:rPr>
          <w:rFonts w:ascii="Calibri" w:hAnsi="Calibri" w:cs="Andalus"/>
          <w:bCs/>
        </w:rPr>
      </w:pPr>
      <w:r w:rsidRPr="00556DA8">
        <w:rPr>
          <w:rFonts w:ascii="Calibri" w:hAnsi="Calibri" w:cs="Andalus"/>
          <w:bCs/>
          <w:kern w:val="2"/>
        </w:rPr>
        <w:t xml:space="preserve">Automated the build and deploy tasks using </w:t>
      </w:r>
      <w:r w:rsidR="00C415D3" w:rsidRPr="00556DA8">
        <w:rPr>
          <w:rFonts w:ascii="Calibri" w:hAnsi="Calibri" w:cs="Andalus"/>
          <w:bCs/>
          <w:kern w:val="2"/>
        </w:rPr>
        <w:t>Maven</w:t>
      </w:r>
    </w:p>
    <w:p w:rsidR="00DC2654" w:rsidRPr="00556DA8" w:rsidRDefault="00DC2654" w:rsidP="00556DA8">
      <w:pPr>
        <w:pStyle w:val="ListParagraph"/>
        <w:widowControl/>
        <w:numPr>
          <w:ilvl w:val="0"/>
          <w:numId w:val="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>Creating users and groups in</w:t>
      </w:r>
      <w:r w:rsidRPr="00556DA8">
        <w:rPr>
          <w:rFonts w:cs="Calibri"/>
          <w:b/>
          <w:sz w:val="24"/>
          <w:szCs w:val="24"/>
        </w:rPr>
        <w:t xml:space="preserve"> Tomcat.</w:t>
      </w:r>
    </w:p>
    <w:p w:rsidR="00F56DA3" w:rsidRPr="00556DA8" w:rsidRDefault="00F56DA3" w:rsidP="00556DA8">
      <w:pPr>
        <w:pStyle w:val="ListParagraph"/>
        <w:widowControl/>
        <w:numPr>
          <w:ilvl w:val="0"/>
          <w:numId w:val="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Replacing </w:t>
      </w:r>
      <w:r w:rsidRPr="00556DA8">
        <w:rPr>
          <w:rFonts w:cs="Calibri"/>
          <w:b/>
          <w:sz w:val="24"/>
          <w:szCs w:val="24"/>
        </w:rPr>
        <w:t>Tomcat default port numbe</w:t>
      </w:r>
      <w:r w:rsidR="00C61264" w:rsidRPr="00556DA8">
        <w:rPr>
          <w:rFonts w:cs="Calibri"/>
          <w:sz w:val="24"/>
          <w:szCs w:val="24"/>
        </w:rPr>
        <w:t>rs and deployments</w:t>
      </w:r>
    </w:p>
    <w:p w:rsidR="00C61264" w:rsidRPr="00556DA8" w:rsidRDefault="00C61264" w:rsidP="00556DA8">
      <w:pPr>
        <w:pStyle w:val="ListParagraph"/>
        <w:widowControl/>
        <w:numPr>
          <w:ilvl w:val="0"/>
          <w:numId w:val="13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Performed </w:t>
      </w:r>
      <w:r w:rsidRPr="00556DA8">
        <w:rPr>
          <w:rFonts w:cs="Calibri"/>
          <w:b/>
          <w:sz w:val="24"/>
          <w:szCs w:val="24"/>
        </w:rPr>
        <w:t>push and pull</w:t>
      </w:r>
      <w:r w:rsidRPr="00556DA8">
        <w:rPr>
          <w:rFonts w:cs="Calibri"/>
          <w:sz w:val="24"/>
          <w:szCs w:val="24"/>
        </w:rPr>
        <w:t xml:space="preserve"> operations.</w:t>
      </w:r>
    </w:p>
    <w:p w:rsidR="00C61264" w:rsidRPr="00556DA8" w:rsidRDefault="00C61264" w:rsidP="00556DA8">
      <w:pPr>
        <w:pStyle w:val="ListParagraph"/>
        <w:widowControl/>
        <w:numPr>
          <w:ilvl w:val="0"/>
          <w:numId w:val="12"/>
        </w:numPr>
        <w:spacing w:line="360" w:lineRule="auto"/>
        <w:contextualSpacing/>
        <w:jc w:val="both"/>
        <w:rPr>
          <w:rFonts w:cs="Calibri"/>
          <w:color w:val="000000"/>
          <w:sz w:val="24"/>
          <w:szCs w:val="24"/>
        </w:rPr>
      </w:pPr>
      <w:r w:rsidRPr="00556DA8">
        <w:rPr>
          <w:rFonts w:cs="Calibri"/>
          <w:color w:val="000000"/>
          <w:sz w:val="24"/>
          <w:szCs w:val="24"/>
        </w:rPr>
        <w:t>Conducting or supporting the deployment of software releases into development and test environments, troubleshooting </w:t>
      </w:r>
      <w:r w:rsidRPr="00556DA8">
        <w:rPr>
          <w:rFonts w:cs="Calibri"/>
          <w:b/>
          <w:color w:val="000000"/>
          <w:sz w:val="24"/>
          <w:szCs w:val="24"/>
        </w:rPr>
        <w:t>release package</w:t>
      </w:r>
      <w:r w:rsidRPr="00556DA8">
        <w:rPr>
          <w:rFonts w:cs="Calibri"/>
          <w:color w:val="000000"/>
          <w:sz w:val="24"/>
          <w:szCs w:val="24"/>
        </w:rPr>
        <w:t xml:space="preserve">, and </w:t>
      </w:r>
      <w:r w:rsidRPr="00556DA8">
        <w:rPr>
          <w:rFonts w:cs="Calibri"/>
          <w:b/>
          <w:color w:val="000000"/>
          <w:sz w:val="24"/>
          <w:szCs w:val="24"/>
        </w:rPr>
        <w:t>deployment procedure</w:t>
      </w:r>
      <w:r w:rsidRPr="00556DA8">
        <w:rPr>
          <w:rFonts w:cs="Calibri"/>
          <w:color w:val="000000"/>
          <w:sz w:val="24"/>
          <w:szCs w:val="24"/>
        </w:rPr>
        <w:t xml:space="preserve"> or environment configuration issues.</w:t>
      </w:r>
    </w:p>
    <w:p w:rsidR="00E4739D" w:rsidRPr="00556DA8" w:rsidRDefault="00E4739D" w:rsidP="00556DA8">
      <w:pPr>
        <w:pStyle w:val="ListParagraph"/>
        <w:widowControl/>
        <w:numPr>
          <w:ilvl w:val="0"/>
          <w:numId w:val="1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Involved in integration between </w:t>
      </w:r>
      <w:r w:rsidRPr="00556DA8">
        <w:rPr>
          <w:rFonts w:cs="Calibri"/>
          <w:b/>
          <w:sz w:val="24"/>
          <w:szCs w:val="24"/>
        </w:rPr>
        <w:t>Git-Jenkins</w:t>
      </w:r>
      <w:r w:rsidRPr="00556DA8">
        <w:rPr>
          <w:rFonts w:cs="Calibri"/>
          <w:sz w:val="24"/>
          <w:szCs w:val="24"/>
        </w:rPr>
        <w:t>.</w:t>
      </w:r>
    </w:p>
    <w:p w:rsidR="00E4739D" w:rsidRPr="00556DA8" w:rsidRDefault="00E4739D" w:rsidP="00556DA8">
      <w:pPr>
        <w:pStyle w:val="ListParagraph"/>
        <w:widowControl/>
        <w:numPr>
          <w:ilvl w:val="0"/>
          <w:numId w:val="1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Created tags and branches for </w:t>
      </w:r>
      <w:r w:rsidRPr="00556DA8">
        <w:rPr>
          <w:rFonts w:cs="Calibri"/>
          <w:b/>
          <w:sz w:val="24"/>
          <w:szCs w:val="24"/>
        </w:rPr>
        <w:t>specified commits</w:t>
      </w:r>
      <w:r w:rsidRPr="00556DA8">
        <w:rPr>
          <w:rFonts w:cs="Calibri"/>
          <w:sz w:val="24"/>
          <w:szCs w:val="24"/>
        </w:rPr>
        <w:t xml:space="preserve"> in </w:t>
      </w:r>
      <w:r w:rsidRPr="00556DA8">
        <w:rPr>
          <w:rFonts w:cs="Calibri"/>
          <w:b/>
          <w:sz w:val="24"/>
          <w:szCs w:val="24"/>
        </w:rPr>
        <w:t>Git-Stash-SourceTree</w:t>
      </w:r>
      <w:r w:rsidRPr="00556DA8">
        <w:rPr>
          <w:rFonts w:cs="Calibri"/>
          <w:sz w:val="24"/>
          <w:szCs w:val="24"/>
        </w:rPr>
        <w:t>.</w:t>
      </w:r>
    </w:p>
    <w:p w:rsidR="00E4739D" w:rsidRPr="00556DA8" w:rsidRDefault="00E4739D" w:rsidP="00556DA8">
      <w:pPr>
        <w:pStyle w:val="ListParagraph"/>
        <w:widowControl/>
        <w:numPr>
          <w:ilvl w:val="0"/>
          <w:numId w:val="12"/>
        </w:numPr>
        <w:spacing w:line="360" w:lineRule="auto"/>
        <w:contextualSpacing/>
        <w:rPr>
          <w:rFonts w:cs="Calibri"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Resolved </w:t>
      </w:r>
      <w:r w:rsidRPr="00556DA8">
        <w:rPr>
          <w:rFonts w:cs="Calibri"/>
          <w:b/>
          <w:sz w:val="24"/>
          <w:szCs w:val="24"/>
        </w:rPr>
        <w:t>merge</w:t>
      </w:r>
      <w:r w:rsidRPr="00556DA8">
        <w:rPr>
          <w:rFonts w:cs="Calibri"/>
          <w:sz w:val="24"/>
          <w:szCs w:val="24"/>
        </w:rPr>
        <w:t xml:space="preserve"> conflicts in </w:t>
      </w:r>
      <w:r w:rsidRPr="00556DA8">
        <w:rPr>
          <w:rFonts w:cs="Calibri"/>
          <w:b/>
          <w:sz w:val="24"/>
          <w:szCs w:val="24"/>
        </w:rPr>
        <w:t>Git-Stash</w:t>
      </w:r>
      <w:r w:rsidRPr="00556DA8">
        <w:rPr>
          <w:rFonts w:cs="Calibri"/>
          <w:sz w:val="24"/>
          <w:szCs w:val="24"/>
        </w:rPr>
        <w:t>.</w:t>
      </w:r>
    </w:p>
    <w:p w:rsidR="009B406F" w:rsidRPr="00556DA8" w:rsidRDefault="009B406F" w:rsidP="00556DA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after="200" w:line="360" w:lineRule="auto"/>
        <w:contextualSpacing/>
        <w:jc w:val="both"/>
        <w:rPr>
          <w:rFonts w:cs="Calibri"/>
          <w:b/>
          <w:sz w:val="24"/>
          <w:szCs w:val="24"/>
        </w:rPr>
      </w:pPr>
      <w:r w:rsidRPr="00556DA8">
        <w:rPr>
          <w:rFonts w:cs="Calibri"/>
          <w:sz w:val="24"/>
          <w:szCs w:val="24"/>
        </w:rPr>
        <w:t>Create and maintain build, deployment and rollback scripts/tools.</w:t>
      </w:r>
    </w:p>
    <w:p w:rsidR="009B406F" w:rsidRPr="00556DA8" w:rsidRDefault="009B406F" w:rsidP="00556DA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after="200" w:line="360" w:lineRule="auto"/>
        <w:contextualSpacing/>
        <w:jc w:val="both"/>
        <w:rPr>
          <w:rFonts w:cs="Calibri"/>
          <w:b/>
          <w:sz w:val="24"/>
          <w:szCs w:val="24"/>
        </w:rPr>
      </w:pPr>
      <w:r w:rsidRPr="00556DA8">
        <w:rPr>
          <w:rFonts w:cs="Calibri"/>
          <w:sz w:val="24"/>
          <w:szCs w:val="24"/>
        </w:rPr>
        <w:lastRenderedPageBreak/>
        <w:t xml:space="preserve">Execute scheduled application </w:t>
      </w:r>
      <w:r w:rsidRPr="00556DA8">
        <w:rPr>
          <w:rFonts w:cs="Calibri"/>
          <w:b/>
          <w:sz w:val="24"/>
          <w:szCs w:val="24"/>
        </w:rPr>
        <w:t>builds</w:t>
      </w:r>
      <w:r w:rsidRPr="00556DA8">
        <w:rPr>
          <w:rFonts w:cs="Calibri"/>
          <w:sz w:val="24"/>
          <w:szCs w:val="24"/>
        </w:rPr>
        <w:t xml:space="preserve"> and </w:t>
      </w:r>
      <w:r w:rsidRPr="00556DA8">
        <w:rPr>
          <w:rFonts w:cs="Calibri"/>
          <w:b/>
          <w:sz w:val="24"/>
          <w:szCs w:val="24"/>
        </w:rPr>
        <w:t>deployment</w:t>
      </w:r>
      <w:r w:rsidRPr="00556DA8">
        <w:rPr>
          <w:rFonts w:cs="Calibri"/>
          <w:sz w:val="24"/>
          <w:szCs w:val="24"/>
        </w:rPr>
        <w:t>s.</w:t>
      </w:r>
    </w:p>
    <w:p w:rsidR="009B406F" w:rsidRPr="00556DA8" w:rsidRDefault="009B406F" w:rsidP="00556DA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after="200" w:line="360" w:lineRule="auto"/>
        <w:contextualSpacing/>
        <w:jc w:val="both"/>
        <w:rPr>
          <w:rFonts w:cs="Calibri"/>
          <w:b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Provide support for application and environment </w:t>
      </w:r>
      <w:r w:rsidRPr="00556DA8">
        <w:rPr>
          <w:rFonts w:cs="Calibri"/>
          <w:b/>
          <w:sz w:val="24"/>
          <w:szCs w:val="24"/>
        </w:rPr>
        <w:t>configuration issues.</w:t>
      </w:r>
    </w:p>
    <w:p w:rsidR="00DC2654" w:rsidRPr="00486EE1" w:rsidRDefault="009B406F" w:rsidP="00486EE1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after="200" w:line="360" w:lineRule="auto"/>
        <w:contextualSpacing/>
        <w:jc w:val="both"/>
        <w:rPr>
          <w:rFonts w:cs="Calibri"/>
          <w:b/>
          <w:sz w:val="24"/>
          <w:szCs w:val="24"/>
        </w:rPr>
      </w:pPr>
      <w:r w:rsidRPr="00556DA8">
        <w:rPr>
          <w:rFonts w:cs="Calibri"/>
          <w:sz w:val="24"/>
          <w:szCs w:val="24"/>
        </w:rPr>
        <w:t xml:space="preserve">Coordinate with support teams to support and resolve </w:t>
      </w:r>
      <w:r w:rsidR="00486EE1">
        <w:rPr>
          <w:rFonts w:cs="Calibri"/>
          <w:b/>
          <w:sz w:val="24"/>
          <w:szCs w:val="24"/>
        </w:rPr>
        <w:t>build issues</w:t>
      </w:r>
    </w:p>
    <w:p w:rsidR="00DA1781" w:rsidRPr="00556DA8" w:rsidRDefault="00D9349C" w:rsidP="00556DA8">
      <w:pPr>
        <w:numPr>
          <w:ilvl w:val="0"/>
          <w:numId w:val="2"/>
        </w:numPr>
        <w:suppressAutoHyphens w:val="0"/>
        <w:spacing w:line="360" w:lineRule="auto"/>
        <w:jc w:val="both"/>
        <w:rPr>
          <w:rFonts w:ascii="Calibri" w:hAnsi="Calibri" w:cs="Andalus"/>
        </w:rPr>
      </w:pPr>
      <w:r w:rsidRPr="00556DA8">
        <w:rPr>
          <w:rFonts w:ascii="Calibri" w:hAnsi="Calibri" w:cs="Andalus"/>
          <w:bCs/>
        </w:rPr>
        <w:t xml:space="preserve">Creating </w:t>
      </w:r>
      <w:r w:rsidRPr="00DF4E82">
        <w:rPr>
          <w:rFonts w:ascii="Calibri" w:hAnsi="Calibri" w:cs="Andalus"/>
          <w:b/>
        </w:rPr>
        <w:t>branche</w:t>
      </w:r>
      <w:r w:rsidR="00DA1781" w:rsidRPr="00DF4E82">
        <w:rPr>
          <w:rFonts w:ascii="Calibri" w:hAnsi="Calibri" w:cs="Andalus"/>
          <w:b/>
        </w:rPr>
        <w:t>s</w:t>
      </w:r>
      <w:r w:rsidR="00DA1781" w:rsidRPr="00556DA8">
        <w:rPr>
          <w:rFonts w:ascii="Calibri" w:hAnsi="Calibri" w:cs="Andalus"/>
          <w:bCs/>
        </w:rPr>
        <w:t xml:space="preserve"> and support branches </w:t>
      </w:r>
    </w:p>
    <w:p w:rsidR="00DA1781" w:rsidRPr="00556DA8" w:rsidRDefault="00DA1781" w:rsidP="00556DA8">
      <w:pPr>
        <w:numPr>
          <w:ilvl w:val="0"/>
          <w:numId w:val="2"/>
        </w:numPr>
        <w:suppressAutoHyphens w:val="0"/>
        <w:spacing w:line="360" w:lineRule="auto"/>
        <w:jc w:val="both"/>
        <w:rPr>
          <w:rFonts w:ascii="Calibri" w:hAnsi="Calibri" w:cs="Andalus"/>
        </w:rPr>
      </w:pPr>
      <w:r w:rsidRPr="00556DA8">
        <w:rPr>
          <w:rFonts w:ascii="Calibri" w:hAnsi="Calibri" w:cs="Andalus"/>
          <w:bCs/>
          <w:kern w:val="2"/>
        </w:rPr>
        <w:t xml:space="preserve">Resolved issues for developers </w:t>
      </w:r>
      <w:r w:rsidRPr="00DF4E82">
        <w:rPr>
          <w:rFonts w:ascii="Calibri" w:hAnsi="Calibri" w:cs="Andalus"/>
          <w:b/>
          <w:kern w:val="2"/>
        </w:rPr>
        <w:t>submit, update, syncing</w:t>
      </w:r>
      <w:r w:rsidRPr="00556DA8">
        <w:rPr>
          <w:rFonts w:ascii="Calibri" w:hAnsi="Calibri" w:cs="Andalus"/>
          <w:bCs/>
          <w:kern w:val="2"/>
        </w:rPr>
        <w:t>.</w:t>
      </w:r>
    </w:p>
    <w:p w:rsidR="00DA1781" w:rsidRPr="00556DA8" w:rsidRDefault="00DA1781" w:rsidP="00556DA8">
      <w:pPr>
        <w:numPr>
          <w:ilvl w:val="0"/>
          <w:numId w:val="2"/>
        </w:numPr>
        <w:tabs>
          <w:tab w:val="left" w:pos="720"/>
        </w:tabs>
        <w:spacing w:line="360" w:lineRule="auto"/>
        <w:ind w:right="360"/>
        <w:jc w:val="both"/>
        <w:rPr>
          <w:rFonts w:ascii="Calibri" w:hAnsi="Calibri" w:cs="Andalus"/>
          <w:bCs/>
          <w:kern w:val="2"/>
        </w:rPr>
      </w:pPr>
      <w:r w:rsidRPr="00556DA8">
        <w:rPr>
          <w:rFonts w:ascii="Calibri" w:hAnsi="Calibri" w:cs="Andalus"/>
          <w:bCs/>
          <w:kern w:val="2"/>
        </w:rPr>
        <w:t>Supporting developers in Configuration management environment.</w:t>
      </w:r>
    </w:p>
    <w:p w:rsidR="0094632C" w:rsidRPr="00BE31E0" w:rsidRDefault="008E2D7D" w:rsidP="00BE31E0">
      <w:pPr>
        <w:numPr>
          <w:ilvl w:val="0"/>
          <w:numId w:val="2"/>
        </w:numPr>
        <w:tabs>
          <w:tab w:val="left" w:pos="720"/>
        </w:tabs>
        <w:spacing w:line="360" w:lineRule="auto"/>
        <w:ind w:right="360"/>
        <w:jc w:val="both"/>
        <w:rPr>
          <w:rFonts w:ascii="Calibri" w:hAnsi="Calibri"/>
          <w:sz w:val="27"/>
          <w:szCs w:val="27"/>
          <w:u w:val="single"/>
        </w:rPr>
      </w:pPr>
      <w:r w:rsidRPr="00556DA8">
        <w:rPr>
          <w:rFonts w:ascii="Calibri" w:hAnsi="Calibri" w:cs="Andalus"/>
        </w:rPr>
        <w:t>Resolved issues like check-in and checkout</w:t>
      </w:r>
      <w:r w:rsidR="00DA1781" w:rsidRPr="00556DA8">
        <w:rPr>
          <w:rFonts w:ascii="Calibri" w:hAnsi="Calibri" w:cs="Andalus"/>
        </w:rPr>
        <w:t xml:space="preserve"> logging issues</w:t>
      </w:r>
      <w:r w:rsidR="00D67CC1" w:rsidRPr="00556DA8">
        <w:rPr>
          <w:rFonts w:ascii="Calibri" w:hAnsi="Calibri" w:cs="Andalus"/>
        </w:rPr>
        <w:t>.</w:t>
      </w:r>
    </w:p>
    <w:p w:rsidR="00A31978" w:rsidRDefault="00A31978" w:rsidP="00A31978">
      <w:pPr>
        <w:pStyle w:val="BodyTextIndent3"/>
        <w:suppressAutoHyphens w:val="0"/>
        <w:spacing w:after="0" w:line="360" w:lineRule="auto"/>
        <w:jc w:val="both"/>
        <w:rPr>
          <w:rFonts w:ascii="Calibri" w:hAnsi="Calibri" w:cs="Arial"/>
          <w:iCs/>
          <w:sz w:val="24"/>
          <w:szCs w:val="24"/>
        </w:rPr>
      </w:pPr>
    </w:p>
    <w:p w:rsidR="00A31978" w:rsidRPr="005B297D" w:rsidRDefault="00A31978" w:rsidP="00A31978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 w:rsidRPr="00825B77">
        <w:rPr>
          <w:rFonts w:ascii="Calibri" w:hAnsi="Calibri"/>
          <w:sz w:val="24"/>
          <w:szCs w:val="24"/>
        </w:rPr>
        <w:t>EDUCA</w:t>
      </w:r>
      <w:r w:rsidRPr="005B297D">
        <w:rPr>
          <w:rFonts w:ascii="Calibri" w:hAnsi="Calibri"/>
          <w:sz w:val="24"/>
          <w:szCs w:val="24"/>
        </w:rPr>
        <w:t>TIONAL QUALIFICATION</w:t>
      </w:r>
    </w:p>
    <w:p w:rsidR="00A31978" w:rsidRPr="0065313B" w:rsidRDefault="00A31978" w:rsidP="00A31978">
      <w:pPr>
        <w:pStyle w:val="Page1bullet"/>
        <w:jc w:val="both"/>
        <w:rPr>
          <w:rFonts w:ascii="Arial" w:hAnsi="Arial" w:cs="Arial"/>
          <w:sz w:val="20"/>
        </w:rPr>
      </w:pPr>
      <w:r w:rsidRPr="007A0009">
        <w:rPr>
          <w:rFonts w:ascii="Arial" w:hAnsi="Arial" w:cs="Arial"/>
          <w:sz w:val="20"/>
        </w:rPr>
        <w:t>Bachelor of Technology (B</w:t>
      </w:r>
      <w:r w:rsidR="0026039A">
        <w:rPr>
          <w:rFonts w:ascii="Arial" w:hAnsi="Arial" w:cs="Arial"/>
          <w:sz w:val="20"/>
        </w:rPr>
        <w:t>.</w:t>
      </w:r>
      <w:r w:rsidRPr="007A0009">
        <w:rPr>
          <w:rFonts w:ascii="Arial" w:hAnsi="Arial" w:cs="Arial"/>
          <w:sz w:val="20"/>
        </w:rPr>
        <w:t>Tech) from,J</w:t>
      </w:r>
      <w:r w:rsidR="0026039A">
        <w:rPr>
          <w:rFonts w:ascii="Arial" w:hAnsi="Arial" w:cs="Arial"/>
          <w:sz w:val="20"/>
        </w:rPr>
        <w:t>NTU</w:t>
      </w:r>
      <w:r w:rsidRPr="007A0009">
        <w:rPr>
          <w:rFonts w:ascii="Arial" w:hAnsi="Arial" w:cs="Arial"/>
          <w:sz w:val="20"/>
        </w:rPr>
        <w:t xml:space="preserve"> University </w:t>
      </w:r>
      <w:r w:rsidR="004B3D20">
        <w:rPr>
          <w:rFonts w:ascii="Arial" w:hAnsi="Arial" w:cs="Arial"/>
          <w:sz w:val="20"/>
        </w:rPr>
        <w:t>Anathapur2012-2016</w:t>
      </w:r>
      <w:r w:rsidRPr="007A0009">
        <w:rPr>
          <w:rFonts w:ascii="Arial" w:hAnsi="Arial" w:cs="Arial"/>
          <w:sz w:val="20"/>
        </w:rPr>
        <w:t>.</w:t>
      </w:r>
    </w:p>
    <w:p w:rsidR="00A31978" w:rsidRPr="00244246" w:rsidRDefault="00A31978" w:rsidP="00A31978">
      <w:pPr>
        <w:pStyle w:val="BodyTextIndent3"/>
        <w:suppressAutoHyphens w:val="0"/>
        <w:spacing w:after="0" w:line="360" w:lineRule="auto"/>
        <w:jc w:val="both"/>
        <w:rPr>
          <w:rFonts w:ascii="Calibri" w:hAnsi="Calibri" w:cs="Arial"/>
          <w:iCs/>
          <w:sz w:val="24"/>
          <w:szCs w:val="24"/>
        </w:rPr>
      </w:pPr>
    </w:p>
    <w:p w:rsidR="001C234A" w:rsidRPr="00432FF0" w:rsidRDefault="00432FF0" w:rsidP="0001081E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432FF0">
        <w:rPr>
          <w:rFonts w:ascii="Calibri" w:hAnsi="Calibri"/>
          <w:sz w:val="24"/>
          <w:szCs w:val="24"/>
        </w:rPr>
        <w:t>PERSONAL INFORMATION</w:t>
      </w:r>
    </w:p>
    <w:p w:rsidR="001C234A" w:rsidRPr="005B297D" w:rsidRDefault="001C234A" w:rsidP="00244246">
      <w:pPr>
        <w:spacing w:line="360" w:lineRule="auto"/>
        <w:ind w:left="360"/>
        <w:rPr>
          <w:rFonts w:ascii="Calibri" w:hAnsi="Calibri"/>
        </w:rPr>
      </w:pPr>
      <w:r w:rsidRPr="005B297D">
        <w:rPr>
          <w:rFonts w:ascii="Calibri" w:hAnsi="Calibri"/>
        </w:rPr>
        <w:t>Lan</w:t>
      </w:r>
      <w:r w:rsidR="00A276A5" w:rsidRPr="005B297D">
        <w:rPr>
          <w:rFonts w:ascii="Calibri" w:hAnsi="Calibri"/>
        </w:rPr>
        <w:t>guages Known</w:t>
      </w:r>
      <w:r w:rsidR="00A276A5" w:rsidRPr="005B297D">
        <w:rPr>
          <w:rFonts w:ascii="Calibri" w:hAnsi="Calibri"/>
        </w:rPr>
        <w:tab/>
      </w:r>
      <w:r w:rsidR="00A276A5" w:rsidRPr="005B297D">
        <w:rPr>
          <w:rFonts w:ascii="Calibri" w:hAnsi="Calibri"/>
        </w:rPr>
        <w:tab/>
      </w:r>
      <w:r w:rsidR="004B3D20">
        <w:rPr>
          <w:rFonts w:ascii="Calibri" w:hAnsi="Calibri"/>
        </w:rPr>
        <w:t xml:space="preserve">:  English </w:t>
      </w:r>
      <w:r w:rsidR="005A247E" w:rsidRPr="005B297D">
        <w:rPr>
          <w:rFonts w:ascii="Calibri" w:hAnsi="Calibri"/>
        </w:rPr>
        <w:t>and Telugu</w:t>
      </w:r>
    </w:p>
    <w:p w:rsidR="001C234A" w:rsidRPr="005B297D" w:rsidRDefault="00A276A5" w:rsidP="00244246">
      <w:pPr>
        <w:spacing w:line="360" w:lineRule="auto"/>
        <w:ind w:left="360"/>
        <w:rPr>
          <w:rFonts w:ascii="Calibri" w:hAnsi="Calibri"/>
        </w:rPr>
      </w:pPr>
      <w:r w:rsidRPr="005B297D">
        <w:rPr>
          <w:rFonts w:ascii="Calibri" w:hAnsi="Calibri"/>
        </w:rPr>
        <w:t>Nationality</w:t>
      </w:r>
      <w:r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ab/>
      </w:r>
      <w:r w:rsidRPr="005B297D">
        <w:rPr>
          <w:rFonts w:ascii="Calibri" w:hAnsi="Calibri"/>
        </w:rPr>
        <w:tab/>
      </w:r>
      <w:r w:rsidR="001C234A" w:rsidRPr="005B297D">
        <w:rPr>
          <w:rFonts w:ascii="Calibri" w:hAnsi="Calibri"/>
        </w:rPr>
        <w:t>: Indian</w:t>
      </w:r>
    </w:p>
    <w:p w:rsidR="00AA59EC" w:rsidRPr="005B297D" w:rsidRDefault="00AA59EC" w:rsidP="00244246">
      <w:pPr>
        <w:spacing w:line="360" w:lineRule="auto"/>
        <w:ind w:left="360"/>
        <w:rPr>
          <w:rFonts w:ascii="Calibri" w:hAnsi="Calibri"/>
        </w:rPr>
      </w:pPr>
      <w:r w:rsidRPr="005B297D">
        <w:rPr>
          <w:rFonts w:ascii="Calibri" w:hAnsi="Calibri"/>
        </w:rPr>
        <w:t>Passport</w:t>
      </w:r>
      <w:r w:rsidR="00D818E6">
        <w:rPr>
          <w:rFonts w:ascii="Calibri" w:hAnsi="Calibri"/>
        </w:rPr>
        <w:t xml:space="preserve">                       :</w:t>
      </w:r>
      <w:r w:rsidR="00DF1D38" w:rsidRPr="00DF1D38">
        <w:rPr>
          <w:rFonts w:ascii="Calibri" w:hAnsi="Calibri"/>
        </w:rPr>
        <w:t>Yes</w:t>
      </w:r>
    </w:p>
    <w:p w:rsidR="001C234A" w:rsidRPr="005B297D" w:rsidRDefault="001C234A" w:rsidP="00244246">
      <w:pPr>
        <w:spacing w:line="360" w:lineRule="auto"/>
        <w:ind w:left="360"/>
        <w:rPr>
          <w:rFonts w:ascii="Calibri" w:hAnsi="Calibri"/>
        </w:rPr>
      </w:pPr>
    </w:p>
    <w:p w:rsidR="00951E68" w:rsidRPr="005B297D" w:rsidRDefault="00951E68" w:rsidP="00244246">
      <w:pPr>
        <w:ind w:left="720"/>
        <w:jc w:val="both"/>
        <w:rPr>
          <w:rFonts w:ascii="Calibri" w:hAnsi="Calibri" w:cs="Arial"/>
        </w:rPr>
      </w:pPr>
    </w:p>
    <w:sectPr w:rsidR="00951E68" w:rsidRPr="005B297D" w:rsidSect="00686AD4">
      <w:footnotePr>
        <w:pos w:val="beneathText"/>
      </w:footnotePr>
      <w:pgSz w:w="12240" w:h="15840" w:code="1"/>
      <w:pgMar w:top="810" w:right="72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857" w:rsidRDefault="00162857" w:rsidP="006A43AB">
      <w:r>
        <w:separator/>
      </w:r>
    </w:p>
  </w:endnote>
  <w:endnote w:type="continuationSeparator" w:id="1">
    <w:p w:rsidR="00162857" w:rsidRDefault="00162857" w:rsidP="006A4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Sans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857" w:rsidRDefault="00162857" w:rsidP="006A43AB">
      <w:r>
        <w:separator/>
      </w:r>
    </w:p>
  </w:footnote>
  <w:footnote w:type="continuationSeparator" w:id="1">
    <w:p w:rsidR="00162857" w:rsidRDefault="00162857" w:rsidP="006A4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56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multilevel"/>
    <w:tmpl w:val="00000004"/>
    <w:name w:val="WW8Num1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5"/>
    <w:multiLevelType w:val="multi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00000007"/>
    <w:multiLevelType w:val="multilevel"/>
    <w:tmpl w:val="DCEC05D4"/>
    <w:name w:val="WW8Num2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7">
    <w:nsid w:val="00000008"/>
    <w:multiLevelType w:val="multilevel"/>
    <w:tmpl w:val="022A7D42"/>
    <w:name w:val="WW8Num2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00000009"/>
    <w:multiLevelType w:val="singleLevel"/>
    <w:tmpl w:val="00000009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1E"/>
    <w:multiLevelType w:val="hybridMultilevel"/>
    <w:tmpl w:val="6EF4F4B8"/>
    <w:lvl w:ilvl="0" w:tplc="2F0A1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AC19BC"/>
    <w:multiLevelType w:val="hybridMultilevel"/>
    <w:tmpl w:val="E1180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9A47D3"/>
    <w:multiLevelType w:val="hybridMultilevel"/>
    <w:tmpl w:val="3ECA1616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1DEB7B58"/>
    <w:multiLevelType w:val="hybridMultilevel"/>
    <w:tmpl w:val="446C47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43305A"/>
    <w:multiLevelType w:val="hybridMultilevel"/>
    <w:tmpl w:val="2FEE3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B6A2B"/>
    <w:multiLevelType w:val="hybridMultilevel"/>
    <w:tmpl w:val="70305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F23368"/>
    <w:multiLevelType w:val="hybridMultilevel"/>
    <w:tmpl w:val="655C0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006CA5"/>
    <w:multiLevelType w:val="hybridMultilevel"/>
    <w:tmpl w:val="0F6CF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2C7EC3"/>
    <w:multiLevelType w:val="hybridMultilevel"/>
    <w:tmpl w:val="23585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1C5BF5"/>
    <w:multiLevelType w:val="hybridMultilevel"/>
    <w:tmpl w:val="02525B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BA3470"/>
    <w:multiLevelType w:val="hybridMultilevel"/>
    <w:tmpl w:val="C916C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3F2705"/>
    <w:multiLevelType w:val="hybridMultilevel"/>
    <w:tmpl w:val="375E5DD4"/>
    <w:lvl w:ilvl="0" w:tplc="04090007">
      <w:start w:val="1"/>
      <w:numFmt w:val="bullet"/>
      <w:lvlText w:val=""/>
      <w:lvlPicBulletId w:val="0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1">
    <w:nsid w:val="68A6782B"/>
    <w:multiLevelType w:val="hybridMultilevel"/>
    <w:tmpl w:val="1592C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D177C2"/>
    <w:multiLevelType w:val="hybridMultilevel"/>
    <w:tmpl w:val="D3643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9"/>
  </w:num>
  <w:num w:numId="6">
    <w:abstractNumId w:val="12"/>
  </w:num>
  <w:num w:numId="7">
    <w:abstractNumId w:val="22"/>
  </w:num>
  <w:num w:numId="8">
    <w:abstractNumId w:val="10"/>
  </w:num>
  <w:num w:numId="9">
    <w:abstractNumId w:val="19"/>
  </w:num>
  <w:num w:numId="10">
    <w:abstractNumId w:val="11"/>
  </w:num>
  <w:num w:numId="11">
    <w:abstractNumId w:val="15"/>
  </w:num>
  <w:num w:numId="12">
    <w:abstractNumId w:val="17"/>
  </w:num>
  <w:num w:numId="13">
    <w:abstractNumId w:val="14"/>
  </w:num>
  <w:num w:numId="14">
    <w:abstractNumId w:val="20"/>
  </w:num>
  <w:num w:numId="15">
    <w:abstractNumId w:val="13"/>
  </w:num>
  <w:num w:numId="1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F70AA4"/>
    <w:rsid w:val="0000062E"/>
    <w:rsid w:val="00000DE1"/>
    <w:rsid w:val="00005D99"/>
    <w:rsid w:val="00006DD5"/>
    <w:rsid w:val="000074D8"/>
    <w:rsid w:val="0001081E"/>
    <w:rsid w:val="00011024"/>
    <w:rsid w:val="00011232"/>
    <w:rsid w:val="0001388F"/>
    <w:rsid w:val="000161DB"/>
    <w:rsid w:val="00016E02"/>
    <w:rsid w:val="00023294"/>
    <w:rsid w:val="00023C23"/>
    <w:rsid w:val="00026D67"/>
    <w:rsid w:val="000345F3"/>
    <w:rsid w:val="00042466"/>
    <w:rsid w:val="0004791B"/>
    <w:rsid w:val="000504FB"/>
    <w:rsid w:val="00060DBD"/>
    <w:rsid w:val="00064ADC"/>
    <w:rsid w:val="00072412"/>
    <w:rsid w:val="00072D19"/>
    <w:rsid w:val="000825FF"/>
    <w:rsid w:val="00082E21"/>
    <w:rsid w:val="0008649A"/>
    <w:rsid w:val="00090108"/>
    <w:rsid w:val="00092B37"/>
    <w:rsid w:val="00096E65"/>
    <w:rsid w:val="000A2F72"/>
    <w:rsid w:val="000A3A52"/>
    <w:rsid w:val="000A5C80"/>
    <w:rsid w:val="000A63AE"/>
    <w:rsid w:val="000B195B"/>
    <w:rsid w:val="000B6FA4"/>
    <w:rsid w:val="000B77AB"/>
    <w:rsid w:val="000D1041"/>
    <w:rsid w:val="000D20A5"/>
    <w:rsid w:val="000D5DF7"/>
    <w:rsid w:val="000E3310"/>
    <w:rsid w:val="000E3FF6"/>
    <w:rsid w:val="000F04C2"/>
    <w:rsid w:val="000F15E9"/>
    <w:rsid w:val="000F5081"/>
    <w:rsid w:val="000F628A"/>
    <w:rsid w:val="00106AD9"/>
    <w:rsid w:val="00110FC4"/>
    <w:rsid w:val="00111F61"/>
    <w:rsid w:val="001126AB"/>
    <w:rsid w:val="00115899"/>
    <w:rsid w:val="00121BDC"/>
    <w:rsid w:val="0012285E"/>
    <w:rsid w:val="00126BD2"/>
    <w:rsid w:val="00133AA8"/>
    <w:rsid w:val="0013661D"/>
    <w:rsid w:val="001400C7"/>
    <w:rsid w:val="00143F92"/>
    <w:rsid w:val="00144EBD"/>
    <w:rsid w:val="0014677B"/>
    <w:rsid w:val="00146EFC"/>
    <w:rsid w:val="00150707"/>
    <w:rsid w:val="0015229D"/>
    <w:rsid w:val="00153837"/>
    <w:rsid w:val="00155C90"/>
    <w:rsid w:val="001613C3"/>
    <w:rsid w:val="00162857"/>
    <w:rsid w:val="00162AD2"/>
    <w:rsid w:val="00163FEF"/>
    <w:rsid w:val="0016744F"/>
    <w:rsid w:val="00175A0C"/>
    <w:rsid w:val="00180B02"/>
    <w:rsid w:val="00183753"/>
    <w:rsid w:val="0019052B"/>
    <w:rsid w:val="00193400"/>
    <w:rsid w:val="00196E88"/>
    <w:rsid w:val="00197646"/>
    <w:rsid w:val="001A0640"/>
    <w:rsid w:val="001A3D80"/>
    <w:rsid w:val="001A4941"/>
    <w:rsid w:val="001A6F41"/>
    <w:rsid w:val="001B5A5C"/>
    <w:rsid w:val="001B6A11"/>
    <w:rsid w:val="001C0C25"/>
    <w:rsid w:val="001C234A"/>
    <w:rsid w:val="001C2E3E"/>
    <w:rsid w:val="001D02AB"/>
    <w:rsid w:val="001D0F06"/>
    <w:rsid w:val="001D1670"/>
    <w:rsid w:val="001D69C7"/>
    <w:rsid w:val="001D7FEC"/>
    <w:rsid w:val="001E705F"/>
    <w:rsid w:val="001F0120"/>
    <w:rsid w:val="001F210A"/>
    <w:rsid w:val="001F2442"/>
    <w:rsid w:val="001F53A6"/>
    <w:rsid w:val="001F7083"/>
    <w:rsid w:val="00200E6D"/>
    <w:rsid w:val="002026C9"/>
    <w:rsid w:val="00210978"/>
    <w:rsid w:val="00213E15"/>
    <w:rsid w:val="0022101C"/>
    <w:rsid w:val="00231478"/>
    <w:rsid w:val="00232DC3"/>
    <w:rsid w:val="00235B62"/>
    <w:rsid w:val="00236AA3"/>
    <w:rsid w:val="002378BB"/>
    <w:rsid w:val="00244246"/>
    <w:rsid w:val="002443D8"/>
    <w:rsid w:val="0024447A"/>
    <w:rsid w:val="002453F4"/>
    <w:rsid w:val="00245586"/>
    <w:rsid w:val="00250FDA"/>
    <w:rsid w:val="0025202F"/>
    <w:rsid w:val="00257E6B"/>
    <w:rsid w:val="0026039A"/>
    <w:rsid w:val="002677A0"/>
    <w:rsid w:val="00280E67"/>
    <w:rsid w:val="002843EB"/>
    <w:rsid w:val="0029378C"/>
    <w:rsid w:val="002A089A"/>
    <w:rsid w:val="002A48D4"/>
    <w:rsid w:val="002A5B06"/>
    <w:rsid w:val="002A7F08"/>
    <w:rsid w:val="002B60EC"/>
    <w:rsid w:val="002C36E6"/>
    <w:rsid w:val="002C6C99"/>
    <w:rsid w:val="002D0AF4"/>
    <w:rsid w:val="002D230E"/>
    <w:rsid w:val="002D2B7B"/>
    <w:rsid w:val="002D44D7"/>
    <w:rsid w:val="002D4E5B"/>
    <w:rsid w:val="002D6139"/>
    <w:rsid w:val="002D6DA1"/>
    <w:rsid w:val="002D6DFC"/>
    <w:rsid w:val="002E1C41"/>
    <w:rsid w:val="002E2DCB"/>
    <w:rsid w:val="002E3BFF"/>
    <w:rsid w:val="002E4799"/>
    <w:rsid w:val="002E6C57"/>
    <w:rsid w:val="002F731A"/>
    <w:rsid w:val="002F75F4"/>
    <w:rsid w:val="00305D03"/>
    <w:rsid w:val="003178E3"/>
    <w:rsid w:val="0032043D"/>
    <w:rsid w:val="003228F1"/>
    <w:rsid w:val="00323AE3"/>
    <w:rsid w:val="003246CF"/>
    <w:rsid w:val="00324F3F"/>
    <w:rsid w:val="003347E3"/>
    <w:rsid w:val="00334ADC"/>
    <w:rsid w:val="00341711"/>
    <w:rsid w:val="00350212"/>
    <w:rsid w:val="003545A2"/>
    <w:rsid w:val="003626D8"/>
    <w:rsid w:val="00363567"/>
    <w:rsid w:val="00370BF2"/>
    <w:rsid w:val="003711CA"/>
    <w:rsid w:val="003753A6"/>
    <w:rsid w:val="003829C2"/>
    <w:rsid w:val="00382DE0"/>
    <w:rsid w:val="0038562A"/>
    <w:rsid w:val="00386D83"/>
    <w:rsid w:val="00387A8F"/>
    <w:rsid w:val="00394D50"/>
    <w:rsid w:val="003A188B"/>
    <w:rsid w:val="003A318A"/>
    <w:rsid w:val="003B03E8"/>
    <w:rsid w:val="003B7C52"/>
    <w:rsid w:val="003C1924"/>
    <w:rsid w:val="003C37D9"/>
    <w:rsid w:val="003C3ED1"/>
    <w:rsid w:val="003C63CE"/>
    <w:rsid w:val="003D4CA6"/>
    <w:rsid w:val="003E034B"/>
    <w:rsid w:val="003E1814"/>
    <w:rsid w:val="003E5931"/>
    <w:rsid w:val="003F2D5E"/>
    <w:rsid w:val="003F73D3"/>
    <w:rsid w:val="004079C1"/>
    <w:rsid w:val="004104A1"/>
    <w:rsid w:val="00413070"/>
    <w:rsid w:val="00414724"/>
    <w:rsid w:val="0041505C"/>
    <w:rsid w:val="004167EC"/>
    <w:rsid w:val="0042017D"/>
    <w:rsid w:val="00424B38"/>
    <w:rsid w:val="00430EDB"/>
    <w:rsid w:val="004320A1"/>
    <w:rsid w:val="00432FF0"/>
    <w:rsid w:val="0043383E"/>
    <w:rsid w:val="00436DE7"/>
    <w:rsid w:val="00442767"/>
    <w:rsid w:val="00443AB9"/>
    <w:rsid w:val="00443C70"/>
    <w:rsid w:val="00444D7E"/>
    <w:rsid w:val="004479D0"/>
    <w:rsid w:val="00460C47"/>
    <w:rsid w:val="004615CE"/>
    <w:rsid w:val="0046356B"/>
    <w:rsid w:val="00464A2A"/>
    <w:rsid w:val="004652E9"/>
    <w:rsid w:val="004672A7"/>
    <w:rsid w:val="00470EED"/>
    <w:rsid w:val="00471A9D"/>
    <w:rsid w:val="00474F8D"/>
    <w:rsid w:val="00481A3E"/>
    <w:rsid w:val="00483585"/>
    <w:rsid w:val="00486EE1"/>
    <w:rsid w:val="00495A6A"/>
    <w:rsid w:val="004960DF"/>
    <w:rsid w:val="004A1271"/>
    <w:rsid w:val="004A5B95"/>
    <w:rsid w:val="004A63CA"/>
    <w:rsid w:val="004A74AA"/>
    <w:rsid w:val="004A7B65"/>
    <w:rsid w:val="004B3D20"/>
    <w:rsid w:val="004C0454"/>
    <w:rsid w:val="004C3CBF"/>
    <w:rsid w:val="004C4A3C"/>
    <w:rsid w:val="004C50EE"/>
    <w:rsid w:val="004C61FD"/>
    <w:rsid w:val="004C67AF"/>
    <w:rsid w:val="004D1684"/>
    <w:rsid w:val="004D2296"/>
    <w:rsid w:val="004D5302"/>
    <w:rsid w:val="004D6443"/>
    <w:rsid w:val="004D6577"/>
    <w:rsid w:val="004D6DA6"/>
    <w:rsid w:val="004D7234"/>
    <w:rsid w:val="004E0DA6"/>
    <w:rsid w:val="004F00A0"/>
    <w:rsid w:val="004F25DC"/>
    <w:rsid w:val="004F3EC8"/>
    <w:rsid w:val="004F5B6E"/>
    <w:rsid w:val="004F6B1C"/>
    <w:rsid w:val="004F712A"/>
    <w:rsid w:val="00503ABC"/>
    <w:rsid w:val="00504F28"/>
    <w:rsid w:val="00506119"/>
    <w:rsid w:val="0050736F"/>
    <w:rsid w:val="00511875"/>
    <w:rsid w:val="00517C6A"/>
    <w:rsid w:val="005222C3"/>
    <w:rsid w:val="0052367B"/>
    <w:rsid w:val="00523EED"/>
    <w:rsid w:val="00527063"/>
    <w:rsid w:val="00531020"/>
    <w:rsid w:val="00543BBD"/>
    <w:rsid w:val="00547A04"/>
    <w:rsid w:val="0055177A"/>
    <w:rsid w:val="00554F7B"/>
    <w:rsid w:val="00556DA8"/>
    <w:rsid w:val="00560DAF"/>
    <w:rsid w:val="0056589F"/>
    <w:rsid w:val="0057188A"/>
    <w:rsid w:val="005737C7"/>
    <w:rsid w:val="005742A7"/>
    <w:rsid w:val="00574466"/>
    <w:rsid w:val="005756E3"/>
    <w:rsid w:val="00577976"/>
    <w:rsid w:val="00580AD9"/>
    <w:rsid w:val="00586D6D"/>
    <w:rsid w:val="005873BE"/>
    <w:rsid w:val="00590E0F"/>
    <w:rsid w:val="005910C7"/>
    <w:rsid w:val="005A247E"/>
    <w:rsid w:val="005A523B"/>
    <w:rsid w:val="005A5F48"/>
    <w:rsid w:val="005A6435"/>
    <w:rsid w:val="005B297D"/>
    <w:rsid w:val="005B4219"/>
    <w:rsid w:val="005C15F5"/>
    <w:rsid w:val="005C1D65"/>
    <w:rsid w:val="005C4703"/>
    <w:rsid w:val="005C713D"/>
    <w:rsid w:val="005C7E58"/>
    <w:rsid w:val="005D1718"/>
    <w:rsid w:val="005D4C26"/>
    <w:rsid w:val="005E19E8"/>
    <w:rsid w:val="005E3CE0"/>
    <w:rsid w:val="005E420F"/>
    <w:rsid w:val="005F248A"/>
    <w:rsid w:val="005F25D8"/>
    <w:rsid w:val="006044F9"/>
    <w:rsid w:val="00605692"/>
    <w:rsid w:val="00605A59"/>
    <w:rsid w:val="00611F90"/>
    <w:rsid w:val="00616F69"/>
    <w:rsid w:val="00634A98"/>
    <w:rsid w:val="00640DF3"/>
    <w:rsid w:val="00640F14"/>
    <w:rsid w:val="00644A7E"/>
    <w:rsid w:val="00647052"/>
    <w:rsid w:val="00650867"/>
    <w:rsid w:val="0065313B"/>
    <w:rsid w:val="00661D8F"/>
    <w:rsid w:val="00664068"/>
    <w:rsid w:val="006645BC"/>
    <w:rsid w:val="006646FA"/>
    <w:rsid w:val="00672116"/>
    <w:rsid w:val="006844C4"/>
    <w:rsid w:val="0068580B"/>
    <w:rsid w:val="00686AD4"/>
    <w:rsid w:val="006925FD"/>
    <w:rsid w:val="006944B9"/>
    <w:rsid w:val="006A16C7"/>
    <w:rsid w:val="006A33FE"/>
    <w:rsid w:val="006A367D"/>
    <w:rsid w:val="006A3F3B"/>
    <w:rsid w:val="006A43AB"/>
    <w:rsid w:val="006A6367"/>
    <w:rsid w:val="006B4290"/>
    <w:rsid w:val="006B499C"/>
    <w:rsid w:val="006C0B4E"/>
    <w:rsid w:val="006C40DA"/>
    <w:rsid w:val="006C74D3"/>
    <w:rsid w:val="006D3658"/>
    <w:rsid w:val="006D6FDE"/>
    <w:rsid w:val="006E2CA8"/>
    <w:rsid w:val="006F16C7"/>
    <w:rsid w:val="006F50A2"/>
    <w:rsid w:val="00714DEB"/>
    <w:rsid w:val="00715473"/>
    <w:rsid w:val="00720AFA"/>
    <w:rsid w:val="007322DC"/>
    <w:rsid w:val="0073273E"/>
    <w:rsid w:val="0074206A"/>
    <w:rsid w:val="00747EA5"/>
    <w:rsid w:val="007533B3"/>
    <w:rsid w:val="00767B81"/>
    <w:rsid w:val="0077682E"/>
    <w:rsid w:val="00780FEC"/>
    <w:rsid w:val="00785A4E"/>
    <w:rsid w:val="007862AB"/>
    <w:rsid w:val="007866E9"/>
    <w:rsid w:val="00791D9C"/>
    <w:rsid w:val="0079316B"/>
    <w:rsid w:val="00794075"/>
    <w:rsid w:val="0079603A"/>
    <w:rsid w:val="007B16AD"/>
    <w:rsid w:val="007B48AB"/>
    <w:rsid w:val="007C2B0C"/>
    <w:rsid w:val="007C4F0C"/>
    <w:rsid w:val="007C6086"/>
    <w:rsid w:val="007D2157"/>
    <w:rsid w:val="007D51A6"/>
    <w:rsid w:val="007E0DB7"/>
    <w:rsid w:val="007E51AE"/>
    <w:rsid w:val="007F26EF"/>
    <w:rsid w:val="007F2A7C"/>
    <w:rsid w:val="007F4712"/>
    <w:rsid w:val="007F47A9"/>
    <w:rsid w:val="00801819"/>
    <w:rsid w:val="00803F12"/>
    <w:rsid w:val="00805305"/>
    <w:rsid w:val="00810BC5"/>
    <w:rsid w:val="008150AA"/>
    <w:rsid w:val="00815908"/>
    <w:rsid w:val="00822AA8"/>
    <w:rsid w:val="00825B77"/>
    <w:rsid w:val="00826CB0"/>
    <w:rsid w:val="00832611"/>
    <w:rsid w:val="00834408"/>
    <w:rsid w:val="00843815"/>
    <w:rsid w:val="0084501B"/>
    <w:rsid w:val="008530B7"/>
    <w:rsid w:val="00854FDD"/>
    <w:rsid w:val="00856BA4"/>
    <w:rsid w:val="0086554C"/>
    <w:rsid w:val="00866B90"/>
    <w:rsid w:val="008675DA"/>
    <w:rsid w:val="00876CB0"/>
    <w:rsid w:val="008821CD"/>
    <w:rsid w:val="00885142"/>
    <w:rsid w:val="008A33F6"/>
    <w:rsid w:val="008A3D62"/>
    <w:rsid w:val="008A551A"/>
    <w:rsid w:val="008A7917"/>
    <w:rsid w:val="008B0594"/>
    <w:rsid w:val="008B3D0A"/>
    <w:rsid w:val="008C2F28"/>
    <w:rsid w:val="008C4B7E"/>
    <w:rsid w:val="008D512A"/>
    <w:rsid w:val="008E2D7D"/>
    <w:rsid w:val="008E2EB7"/>
    <w:rsid w:val="008E46AC"/>
    <w:rsid w:val="00903EE4"/>
    <w:rsid w:val="009125AD"/>
    <w:rsid w:val="00913742"/>
    <w:rsid w:val="0091765D"/>
    <w:rsid w:val="0092280C"/>
    <w:rsid w:val="0092281B"/>
    <w:rsid w:val="00924FF1"/>
    <w:rsid w:val="00932623"/>
    <w:rsid w:val="00933C41"/>
    <w:rsid w:val="00937AB2"/>
    <w:rsid w:val="00937BF1"/>
    <w:rsid w:val="0094155C"/>
    <w:rsid w:val="00942350"/>
    <w:rsid w:val="00943BCC"/>
    <w:rsid w:val="00945380"/>
    <w:rsid w:val="0094632C"/>
    <w:rsid w:val="00951E68"/>
    <w:rsid w:val="00952F91"/>
    <w:rsid w:val="00957135"/>
    <w:rsid w:val="0095717C"/>
    <w:rsid w:val="0095740B"/>
    <w:rsid w:val="00962F07"/>
    <w:rsid w:val="00963161"/>
    <w:rsid w:val="00963B37"/>
    <w:rsid w:val="00964742"/>
    <w:rsid w:val="009677B7"/>
    <w:rsid w:val="00974915"/>
    <w:rsid w:val="00981546"/>
    <w:rsid w:val="00982D18"/>
    <w:rsid w:val="00986C9A"/>
    <w:rsid w:val="00992333"/>
    <w:rsid w:val="00992F07"/>
    <w:rsid w:val="00994F3D"/>
    <w:rsid w:val="009A1073"/>
    <w:rsid w:val="009B406F"/>
    <w:rsid w:val="009B601C"/>
    <w:rsid w:val="009B6176"/>
    <w:rsid w:val="009B75EB"/>
    <w:rsid w:val="009C213F"/>
    <w:rsid w:val="009C6942"/>
    <w:rsid w:val="009E053B"/>
    <w:rsid w:val="009E1175"/>
    <w:rsid w:val="009E6482"/>
    <w:rsid w:val="009E7C4E"/>
    <w:rsid w:val="009F2B43"/>
    <w:rsid w:val="009F5E2A"/>
    <w:rsid w:val="009F735A"/>
    <w:rsid w:val="00A0269C"/>
    <w:rsid w:val="00A030AE"/>
    <w:rsid w:val="00A03B48"/>
    <w:rsid w:val="00A10842"/>
    <w:rsid w:val="00A113BB"/>
    <w:rsid w:val="00A167DA"/>
    <w:rsid w:val="00A2464F"/>
    <w:rsid w:val="00A2492A"/>
    <w:rsid w:val="00A2586D"/>
    <w:rsid w:val="00A276A5"/>
    <w:rsid w:val="00A308C7"/>
    <w:rsid w:val="00A30968"/>
    <w:rsid w:val="00A31978"/>
    <w:rsid w:val="00A369C7"/>
    <w:rsid w:val="00A400B5"/>
    <w:rsid w:val="00A44C87"/>
    <w:rsid w:val="00A506CC"/>
    <w:rsid w:val="00A51AA6"/>
    <w:rsid w:val="00A56FEA"/>
    <w:rsid w:val="00A57729"/>
    <w:rsid w:val="00A600DF"/>
    <w:rsid w:val="00A615C5"/>
    <w:rsid w:val="00A61E70"/>
    <w:rsid w:val="00A63CEB"/>
    <w:rsid w:val="00A65A62"/>
    <w:rsid w:val="00A65F94"/>
    <w:rsid w:val="00A66401"/>
    <w:rsid w:val="00A70106"/>
    <w:rsid w:val="00A74D7B"/>
    <w:rsid w:val="00A75400"/>
    <w:rsid w:val="00A76A34"/>
    <w:rsid w:val="00A81150"/>
    <w:rsid w:val="00A81E7E"/>
    <w:rsid w:val="00AA13A4"/>
    <w:rsid w:val="00AA418D"/>
    <w:rsid w:val="00AA59EC"/>
    <w:rsid w:val="00AB0CDA"/>
    <w:rsid w:val="00AB2AEE"/>
    <w:rsid w:val="00AB7620"/>
    <w:rsid w:val="00AC09A9"/>
    <w:rsid w:val="00AD166F"/>
    <w:rsid w:val="00AD251B"/>
    <w:rsid w:val="00AD54A1"/>
    <w:rsid w:val="00AD5F5F"/>
    <w:rsid w:val="00AE186E"/>
    <w:rsid w:val="00AE2931"/>
    <w:rsid w:val="00AE7A87"/>
    <w:rsid w:val="00AF384B"/>
    <w:rsid w:val="00B00203"/>
    <w:rsid w:val="00B008CC"/>
    <w:rsid w:val="00B029C4"/>
    <w:rsid w:val="00B13D70"/>
    <w:rsid w:val="00B16137"/>
    <w:rsid w:val="00B20365"/>
    <w:rsid w:val="00B4107B"/>
    <w:rsid w:val="00B44D38"/>
    <w:rsid w:val="00B46986"/>
    <w:rsid w:val="00B506D7"/>
    <w:rsid w:val="00B51C96"/>
    <w:rsid w:val="00B55F7F"/>
    <w:rsid w:val="00B5658C"/>
    <w:rsid w:val="00B56E13"/>
    <w:rsid w:val="00B635B0"/>
    <w:rsid w:val="00B672F5"/>
    <w:rsid w:val="00B76D61"/>
    <w:rsid w:val="00B76F38"/>
    <w:rsid w:val="00B76F65"/>
    <w:rsid w:val="00B81E43"/>
    <w:rsid w:val="00B8242C"/>
    <w:rsid w:val="00B85230"/>
    <w:rsid w:val="00B87ECB"/>
    <w:rsid w:val="00B929D4"/>
    <w:rsid w:val="00B92AC5"/>
    <w:rsid w:val="00B97AC3"/>
    <w:rsid w:val="00BA7398"/>
    <w:rsid w:val="00BB2B15"/>
    <w:rsid w:val="00BC2C5D"/>
    <w:rsid w:val="00BD15B3"/>
    <w:rsid w:val="00BD1A14"/>
    <w:rsid w:val="00BD626B"/>
    <w:rsid w:val="00BE0AA0"/>
    <w:rsid w:val="00BE31E0"/>
    <w:rsid w:val="00BE7C2F"/>
    <w:rsid w:val="00BF09C7"/>
    <w:rsid w:val="00BF2DFE"/>
    <w:rsid w:val="00BF4FE3"/>
    <w:rsid w:val="00BF56FA"/>
    <w:rsid w:val="00C04263"/>
    <w:rsid w:val="00C07B36"/>
    <w:rsid w:val="00C1621B"/>
    <w:rsid w:val="00C1632E"/>
    <w:rsid w:val="00C20B2F"/>
    <w:rsid w:val="00C229B5"/>
    <w:rsid w:val="00C236E2"/>
    <w:rsid w:val="00C23C3B"/>
    <w:rsid w:val="00C24A58"/>
    <w:rsid w:val="00C27879"/>
    <w:rsid w:val="00C3056E"/>
    <w:rsid w:val="00C324E5"/>
    <w:rsid w:val="00C37CAC"/>
    <w:rsid w:val="00C37FF7"/>
    <w:rsid w:val="00C4093D"/>
    <w:rsid w:val="00C415D3"/>
    <w:rsid w:val="00C4171E"/>
    <w:rsid w:val="00C46D76"/>
    <w:rsid w:val="00C50608"/>
    <w:rsid w:val="00C5078D"/>
    <w:rsid w:val="00C51514"/>
    <w:rsid w:val="00C51BC9"/>
    <w:rsid w:val="00C525D7"/>
    <w:rsid w:val="00C553C6"/>
    <w:rsid w:val="00C600AE"/>
    <w:rsid w:val="00C600EE"/>
    <w:rsid w:val="00C61264"/>
    <w:rsid w:val="00C654AB"/>
    <w:rsid w:val="00C74537"/>
    <w:rsid w:val="00C74EB6"/>
    <w:rsid w:val="00C75405"/>
    <w:rsid w:val="00C80EA2"/>
    <w:rsid w:val="00C810BD"/>
    <w:rsid w:val="00C86C09"/>
    <w:rsid w:val="00C86D74"/>
    <w:rsid w:val="00C924D7"/>
    <w:rsid w:val="00CA0D82"/>
    <w:rsid w:val="00CB0E2F"/>
    <w:rsid w:val="00CB1476"/>
    <w:rsid w:val="00CB3116"/>
    <w:rsid w:val="00CB72CA"/>
    <w:rsid w:val="00CC025D"/>
    <w:rsid w:val="00CC3746"/>
    <w:rsid w:val="00CC77D4"/>
    <w:rsid w:val="00CD0CC4"/>
    <w:rsid w:val="00CD1EA0"/>
    <w:rsid w:val="00CD46B0"/>
    <w:rsid w:val="00CD4A27"/>
    <w:rsid w:val="00CE58C4"/>
    <w:rsid w:val="00CE6587"/>
    <w:rsid w:val="00CF0213"/>
    <w:rsid w:val="00CF5089"/>
    <w:rsid w:val="00D0239A"/>
    <w:rsid w:val="00D06B6A"/>
    <w:rsid w:val="00D10FFF"/>
    <w:rsid w:val="00D13336"/>
    <w:rsid w:val="00D13BE2"/>
    <w:rsid w:val="00D1429E"/>
    <w:rsid w:val="00D15DAB"/>
    <w:rsid w:val="00D208F9"/>
    <w:rsid w:val="00D22D80"/>
    <w:rsid w:val="00D24147"/>
    <w:rsid w:val="00D4070D"/>
    <w:rsid w:val="00D40EEA"/>
    <w:rsid w:val="00D43FF6"/>
    <w:rsid w:val="00D44360"/>
    <w:rsid w:val="00D4649A"/>
    <w:rsid w:val="00D51B72"/>
    <w:rsid w:val="00D532D2"/>
    <w:rsid w:val="00D539FE"/>
    <w:rsid w:val="00D61184"/>
    <w:rsid w:val="00D61205"/>
    <w:rsid w:val="00D635D3"/>
    <w:rsid w:val="00D67CC1"/>
    <w:rsid w:val="00D71D43"/>
    <w:rsid w:val="00D74DBC"/>
    <w:rsid w:val="00D77798"/>
    <w:rsid w:val="00D818E6"/>
    <w:rsid w:val="00D81B88"/>
    <w:rsid w:val="00D823C2"/>
    <w:rsid w:val="00D832C0"/>
    <w:rsid w:val="00D84BD5"/>
    <w:rsid w:val="00D92195"/>
    <w:rsid w:val="00D9349C"/>
    <w:rsid w:val="00D970CB"/>
    <w:rsid w:val="00DA15A6"/>
    <w:rsid w:val="00DA1781"/>
    <w:rsid w:val="00DA1A24"/>
    <w:rsid w:val="00DA2EAF"/>
    <w:rsid w:val="00DA77F8"/>
    <w:rsid w:val="00DB0594"/>
    <w:rsid w:val="00DB1BD2"/>
    <w:rsid w:val="00DB4F14"/>
    <w:rsid w:val="00DB5B42"/>
    <w:rsid w:val="00DB7093"/>
    <w:rsid w:val="00DB7609"/>
    <w:rsid w:val="00DC17ED"/>
    <w:rsid w:val="00DC1BBD"/>
    <w:rsid w:val="00DC2654"/>
    <w:rsid w:val="00DC527D"/>
    <w:rsid w:val="00DC7FB7"/>
    <w:rsid w:val="00DD64C7"/>
    <w:rsid w:val="00DE1FBB"/>
    <w:rsid w:val="00DE3000"/>
    <w:rsid w:val="00DE363D"/>
    <w:rsid w:val="00DF039A"/>
    <w:rsid w:val="00DF1D38"/>
    <w:rsid w:val="00DF1E21"/>
    <w:rsid w:val="00DF2C7E"/>
    <w:rsid w:val="00DF4693"/>
    <w:rsid w:val="00DF4E82"/>
    <w:rsid w:val="00DF546E"/>
    <w:rsid w:val="00DF727D"/>
    <w:rsid w:val="00DF7EA2"/>
    <w:rsid w:val="00E03987"/>
    <w:rsid w:val="00E14E18"/>
    <w:rsid w:val="00E21F09"/>
    <w:rsid w:val="00E2347E"/>
    <w:rsid w:val="00E2469A"/>
    <w:rsid w:val="00E26B02"/>
    <w:rsid w:val="00E3146D"/>
    <w:rsid w:val="00E31471"/>
    <w:rsid w:val="00E37930"/>
    <w:rsid w:val="00E46EF8"/>
    <w:rsid w:val="00E4739D"/>
    <w:rsid w:val="00E532FE"/>
    <w:rsid w:val="00E54D9C"/>
    <w:rsid w:val="00E56BD7"/>
    <w:rsid w:val="00E60D07"/>
    <w:rsid w:val="00E60D3D"/>
    <w:rsid w:val="00E654DA"/>
    <w:rsid w:val="00E7785A"/>
    <w:rsid w:val="00E8737C"/>
    <w:rsid w:val="00E90B43"/>
    <w:rsid w:val="00E92354"/>
    <w:rsid w:val="00E9615F"/>
    <w:rsid w:val="00E9776E"/>
    <w:rsid w:val="00E97E09"/>
    <w:rsid w:val="00EA1F81"/>
    <w:rsid w:val="00EB1E28"/>
    <w:rsid w:val="00EB3116"/>
    <w:rsid w:val="00EC0314"/>
    <w:rsid w:val="00EC12C3"/>
    <w:rsid w:val="00EC38EB"/>
    <w:rsid w:val="00ED15AE"/>
    <w:rsid w:val="00ED3984"/>
    <w:rsid w:val="00ED7682"/>
    <w:rsid w:val="00ED7FBA"/>
    <w:rsid w:val="00EE306D"/>
    <w:rsid w:val="00EF1774"/>
    <w:rsid w:val="00EF19F1"/>
    <w:rsid w:val="00F013A3"/>
    <w:rsid w:val="00F016D4"/>
    <w:rsid w:val="00F03C34"/>
    <w:rsid w:val="00F05C94"/>
    <w:rsid w:val="00F11382"/>
    <w:rsid w:val="00F122D0"/>
    <w:rsid w:val="00F14A66"/>
    <w:rsid w:val="00F17C84"/>
    <w:rsid w:val="00F23ACC"/>
    <w:rsid w:val="00F26515"/>
    <w:rsid w:val="00F27437"/>
    <w:rsid w:val="00F3104E"/>
    <w:rsid w:val="00F363D6"/>
    <w:rsid w:val="00F3793F"/>
    <w:rsid w:val="00F37D30"/>
    <w:rsid w:val="00F37F22"/>
    <w:rsid w:val="00F41BA2"/>
    <w:rsid w:val="00F4220F"/>
    <w:rsid w:val="00F44FC4"/>
    <w:rsid w:val="00F47F9F"/>
    <w:rsid w:val="00F50B61"/>
    <w:rsid w:val="00F52CDD"/>
    <w:rsid w:val="00F564A9"/>
    <w:rsid w:val="00F56D99"/>
    <w:rsid w:val="00F56DA3"/>
    <w:rsid w:val="00F5753F"/>
    <w:rsid w:val="00F57F59"/>
    <w:rsid w:val="00F66E3F"/>
    <w:rsid w:val="00F70AA4"/>
    <w:rsid w:val="00F72E89"/>
    <w:rsid w:val="00F7412E"/>
    <w:rsid w:val="00F81CC4"/>
    <w:rsid w:val="00F8350D"/>
    <w:rsid w:val="00F91F2C"/>
    <w:rsid w:val="00F93D09"/>
    <w:rsid w:val="00F93F4A"/>
    <w:rsid w:val="00F9656B"/>
    <w:rsid w:val="00F96DD5"/>
    <w:rsid w:val="00FA0480"/>
    <w:rsid w:val="00FA0527"/>
    <w:rsid w:val="00FA4119"/>
    <w:rsid w:val="00FB1130"/>
    <w:rsid w:val="00FB5DC5"/>
    <w:rsid w:val="00FC22A0"/>
    <w:rsid w:val="00FC2896"/>
    <w:rsid w:val="00FC3138"/>
    <w:rsid w:val="00FC43D6"/>
    <w:rsid w:val="00FC4715"/>
    <w:rsid w:val="00FC7771"/>
    <w:rsid w:val="00FD4850"/>
    <w:rsid w:val="00FE26E4"/>
    <w:rsid w:val="00FE4938"/>
    <w:rsid w:val="00FF1672"/>
    <w:rsid w:val="00FF3B39"/>
    <w:rsid w:val="00FF6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34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BodyText"/>
    <w:qFormat/>
    <w:rsid w:val="004D7234"/>
    <w:pPr>
      <w:tabs>
        <w:tab w:val="num" w:pos="432"/>
      </w:tabs>
      <w:spacing w:before="280" w:after="280"/>
      <w:ind w:left="432" w:hanging="432"/>
      <w:outlineLvl w:val="0"/>
    </w:pPr>
    <w:rPr>
      <w:b/>
      <w:bCs/>
      <w:kern w:val="1"/>
      <w:sz w:val="48"/>
      <w:szCs w:val="48"/>
    </w:rPr>
  </w:style>
  <w:style w:type="paragraph" w:styleId="Heading2">
    <w:name w:val="heading 2"/>
    <w:basedOn w:val="Normal"/>
    <w:next w:val="BodyText"/>
    <w:qFormat/>
    <w:rsid w:val="004D7234"/>
    <w:pPr>
      <w:tabs>
        <w:tab w:val="num" w:pos="576"/>
      </w:tabs>
      <w:spacing w:before="280" w:after="280"/>
      <w:ind w:left="576" w:hanging="57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rsid w:val="004D7234"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4D72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4D72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D7234"/>
    <w:pPr>
      <w:tabs>
        <w:tab w:val="num" w:pos="1296"/>
      </w:tabs>
      <w:spacing w:before="240" w:after="60"/>
      <w:ind w:left="1296" w:hanging="129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D7234"/>
    <w:rPr>
      <w:rFonts w:cs="Times New Roman"/>
    </w:rPr>
  </w:style>
  <w:style w:type="character" w:customStyle="1" w:styleId="WW8Num2z0">
    <w:name w:val="WW8Num2z0"/>
    <w:rsid w:val="004D7234"/>
    <w:rPr>
      <w:rFonts w:ascii="Symbol" w:hAnsi="Symbol"/>
    </w:rPr>
  </w:style>
  <w:style w:type="character" w:customStyle="1" w:styleId="WW8Num2z1">
    <w:name w:val="WW8Num2z1"/>
    <w:rsid w:val="004D7234"/>
    <w:rPr>
      <w:rFonts w:ascii="Courier New" w:hAnsi="Courier New"/>
    </w:rPr>
  </w:style>
  <w:style w:type="character" w:customStyle="1" w:styleId="WW8Num2z2">
    <w:name w:val="WW8Num2z2"/>
    <w:rsid w:val="004D7234"/>
    <w:rPr>
      <w:rFonts w:ascii="Wingdings" w:hAnsi="Wingdings"/>
    </w:rPr>
  </w:style>
  <w:style w:type="character" w:customStyle="1" w:styleId="WW8Num3z0">
    <w:name w:val="WW8Num3z0"/>
    <w:rsid w:val="004D7234"/>
    <w:rPr>
      <w:rFonts w:ascii="Symbol" w:hAnsi="Symbol"/>
      <w:sz w:val="20"/>
    </w:rPr>
  </w:style>
  <w:style w:type="character" w:customStyle="1" w:styleId="WW8Num3z1">
    <w:name w:val="WW8Num3z1"/>
    <w:rsid w:val="004D7234"/>
    <w:rPr>
      <w:rFonts w:ascii="Courier New" w:hAnsi="Courier New"/>
      <w:sz w:val="20"/>
    </w:rPr>
  </w:style>
  <w:style w:type="character" w:customStyle="1" w:styleId="WW8Num3z2">
    <w:name w:val="WW8Num3z2"/>
    <w:rsid w:val="004D7234"/>
    <w:rPr>
      <w:rFonts w:ascii="Wingdings" w:hAnsi="Wingdings"/>
      <w:sz w:val="20"/>
    </w:rPr>
  </w:style>
  <w:style w:type="character" w:customStyle="1" w:styleId="WW8Num4z0">
    <w:name w:val="WW8Num4z0"/>
    <w:rsid w:val="004D7234"/>
    <w:rPr>
      <w:rFonts w:ascii="Symbol" w:hAnsi="Symbol"/>
      <w:color w:val="auto"/>
      <w:sz w:val="20"/>
    </w:rPr>
  </w:style>
  <w:style w:type="character" w:customStyle="1" w:styleId="WW8Num4z1">
    <w:name w:val="WW8Num4z1"/>
    <w:rsid w:val="004D7234"/>
    <w:rPr>
      <w:rFonts w:ascii="Courier New" w:hAnsi="Courier New"/>
      <w:sz w:val="20"/>
    </w:rPr>
  </w:style>
  <w:style w:type="character" w:customStyle="1" w:styleId="WW8Num4z2">
    <w:name w:val="WW8Num4z2"/>
    <w:rsid w:val="004D7234"/>
    <w:rPr>
      <w:rFonts w:ascii="Wingdings" w:hAnsi="Wingdings"/>
      <w:sz w:val="20"/>
    </w:rPr>
  </w:style>
  <w:style w:type="character" w:customStyle="1" w:styleId="WW8Num5z0">
    <w:name w:val="WW8Num5z0"/>
    <w:rsid w:val="004D7234"/>
    <w:rPr>
      <w:rFonts w:ascii="Symbol" w:hAnsi="Symbol"/>
      <w:sz w:val="20"/>
    </w:rPr>
  </w:style>
  <w:style w:type="character" w:customStyle="1" w:styleId="WW8Num5z1">
    <w:name w:val="WW8Num5z1"/>
    <w:rsid w:val="004D7234"/>
    <w:rPr>
      <w:rFonts w:ascii="Courier New" w:hAnsi="Courier New"/>
      <w:sz w:val="20"/>
    </w:rPr>
  </w:style>
  <w:style w:type="character" w:customStyle="1" w:styleId="WW8Num5z2">
    <w:name w:val="WW8Num5z2"/>
    <w:rsid w:val="004D7234"/>
    <w:rPr>
      <w:rFonts w:ascii="Wingdings" w:hAnsi="Wingdings"/>
      <w:sz w:val="20"/>
    </w:rPr>
  </w:style>
  <w:style w:type="character" w:customStyle="1" w:styleId="WW8Num6z0">
    <w:name w:val="WW8Num6z0"/>
    <w:rsid w:val="004D7234"/>
    <w:rPr>
      <w:rFonts w:cs="Times New Roman"/>
    </w:rPr>
  </w:style>
  <w:style w:type="character" w:customStyle="1" w:styleId="WW8Num7z0">
    <w:name w:val="WW8Num7z0"/>
    <w:rsid w:val="004D7234"/>
    <w:rPr>
      <w:rFonts w:ascii="Symbol" w:hAnsi="Symbol"/>
      <w:sz w:val="20"/>
    </w:rPr>
  </w:style>
  <w:style w:type="character" w:customStyle="1" w:styleId="WW8Num7z1">
    <w:name w:val="WW8Num7z1"/>
    <w:rsid w:val="004D7234"/>
    <w:rPr>
      <w:rFonts w:ascii="Courier New" w:hAnsi="Courier New"/>
      <w:sz w:val="20"/>
    </w:rPr>
  </w:style>
  <w:style w:type="character" w:customStyle="1" w:styleId="WW8Num7z2">
    <w:name w:val="WW8Num7z2"/>
    <w:rsid w:val="004D7234"/>
    <w:rPr>
      <w:rFonts w:ascii="Wingdings" w:hAnsi="Wingdings"/>
      <w:sz w:val="20"/>
    </w:rPr>
  </w:style>
  <w:style w:type="character" w:customStyle="1" w:styleId="WW8Num8z0">
    <w:name w:val="WW8Num8z0"/>
    <w:rsid w:val="004D7234"/>
    <w:rPr>
      <w:rFonts w:ascii="Symbol" w:hAnsi="Symbol"/>
      <w:sz w:val="20"/>
    </w:rPr>
  </w:style>
  <w:style w:type="character" w:customStyle="1" w:styleId="WW8Num8z1">
    <w:name w:val="WW8Num8z1"/>
    <w:rsid w:val="004D7234"/>
    <w:rPr>
      <w:rFonts w:ascii="Courier New" w:hAnsi="Courier New"/>
      <w:sz w:val="20"/>
    </w:rPr>
  </w:style>
  <w:style w:type="character" w:customStyle="1" w:styleId="WW8Num8z2">
    <w:name w:val="WW8Num8z2"/>
    <w:rsid w:val="004D7234"/>
    <w:rPr>
      <w:rFonts w:ascii="Wingdings" w:hAnsi="Wingdings"/>
      <w:sz w:val="20"/>
    </w:rPr>
  </w:style>
  <w:style w:type="character" w:customStyle="1" w:styleId="WW8Num9z0">
    <w:name w:val="WW8Num9z0"/>
    <w:rsid w:val="004D7234"/>
    <w:rPr>
      <w:rFonts w:ascii="Symbol" w:hAnsi="Symbol"/>
    </w:rPr>
  </w:style>
  <w:style w:type="character" w:customStyle="1" w:styleId="WW8Num9z1">
    <w:name w:val="WW8Num9z1"/>
    <w:rsid w:val="004D7234"/>
    <w:rPr>
      <w:rFonts w:ascii="Courier New" w:hAnsi="Courier New"/>
    </w:rPr>
  </w:style>
  <w:style w:type="character" w:customStyle="1" w:styleId="WW8Num9z2">
    <w:name w:val="WW8Num9z2"/>
    <w:rsid w:val="004D7234"/>
    <w:rPr>
      <w:rFonts w:ascii="Wingdings" w:hAnsi="Wingdings"/>
    </w:rPr>
  </w:style>
  <w:style w:type="character" w:customStyle="1" w:styleId="WW8Num10z0">
    <w:name w:val="WW8Num10z0"/>
    <w:rsid w:val="004D7234"/>
    <w:rPr>
      <w:rFonts w:ascii="Symbol" w:hAnsi="Symbol"/>
      <w:sz w:val="20"/>
    </w:rPr>
  </w:style>
  <w:style w:type="character" w:customStyle="1" w:styleId="WW8Num10z1">
    <w:name w:val="WW8Num10z1"/>
    <w:rsid w:val="004D7234"/>
    <w:rPr>
      <w:rFonts w:ascii="Courier New" w:hAnsi="Courier New"/>
      <w:sz w:val="20"/>
    </w:rPr>
  </w:style>
  <w:style w:type="character" w:customStyle="1" w:styleId="WW8Num10z2">
    <w:name w:val="WW8Num10z2"/>
    <w:rsid w:val="004D7234"/>
    <w:rPr>
      <w:rFonts w:ascii="Wingdings" w:hAnsi="Wingdings"/>
      <w:sz w:val="20"/>
    </w:rPr>
  </w:style>
  <w:style w:type="character" w:customStyle="1" w:styleId="WW8Num11z0">
    <w:name w:val="WW8Num11z0"/>
    <w:rsid w:val="004D7234"/>
    <w:rPr>
      <w:rFonts w:ascii="Symbol" w:hAnsi="Symbol"/>
      <w:sz w:val="20"/>
    </w:rPr>
  </w:style>
  <w:style w:type="character" w:customStyle="1" w:styleId="WW8Num11z1">
    <w:name w:val="WW8Num11z1"/>
    <w:rsid w:val="004D7234"/>
    <w:rPr>
      <w:rFonts w:ascii="Courier New" w:hAnsi="Courier New"/>
      <w:sz w:val="20"/>
    </w:rPr>
  </w:style>
  <w:style w:type="character" w:customStyle="1" w:styleId="WW8Num11z2">
    <w:name w:val="WW8Num11z2"/>
    <w:rsid w:val="004D7234"/>
    <w:rPr>
      <w:rFonts w:ascii="Wingdings" w:hAnsi="Wingdings"/>
      <w:sz w:val="20"/>
    </w:rPr>
  </w:style>
  <w:style w:type="character" w:customStyle="1" w:styleId="WW8Num12z0">
    <w:name w:val="WW8Num12z0"/>
    <w:rsid w:val="004D7234"/>
    <w:rPr>
      <w:rFonts w:ascii="Symbol" w:hAnsi="Symbol"/>
      <w:sz w:val="20"/>
    </w:rPr>
  </w:style>
  <w:style w:type="character" w:customStyle="1" w:styleId="WW8Num12z1">
    <w:name w:val="WW8Num12z1"/>
    <w:rsid w:val="004D7234"/>
    <w:rPr>
      <w:rFonts w:ascii="Courier New" w:hAnsi="Courier New"/>
      <w:sz w:val="20"/>
    </w:rPr>
  </w:style>
  <w:style w:type="character" w:customStyle="1" w:styleId="WW8Num12z2">
    <w:name w:val="WW8Num12z2"/>
    <w:rsid w:val="004D7234"/>
    <w:rPr>
      <w:rFonts w:ascii="Wingdings" w:hAnsi="Wingdings"/>
      <w:sz w:val="20"/>
    </w:rPr>
  </w:style>
  <w:style w:type="character" w:customStyle="1" w:styleId="WW8Num13z0">
    <w:name w:val="WW8Num13z0"/>
    <w:rsid w:val="004D7234"/>
    <w:rPr>
      <w:rFonts w:ascii="Symbol" w:hAnsi="Symbol"/>
      <w:sz w:val="20"/>
    </w:rPr>
  </w:style>
  <w:style w:type="character" w:customStyle="1" w:styleId="WW8Num13z1">
    <w:name w:val="WW8Num13z1"/>
    <w:rsid w:val="004D7234"/>
    <w:rPr>
      <w:rFonts w:ascii="Courier New" w:hAnsi="Courier New"/>
      <w:sz w:val="20"/>
    </w:rPr>
  </w:style>
  <w:style w:type="character" w:customStyle="1" w:styleId="WW8Num13z2">
    <w:name w:val="WW8Num13z2"/>
    <w:rsid w:val="004D7234"/>
    <w:rPr>
      <w:rFonts w:ascii="Wingdings" w:hAnsi="Wingdings"/>
      <w:sz w:val="20"/>
    </w:rPr>
  </w:style>
  <w:style w:type="character" w:customStyle="1" w:styleId="WW8Num14z0">
    <w:name w:val="WW8Num14z0"/>
    <w:rsid w:val="004D7234"/>
    <w:rPr>
      <w:rFonts w:ascii="Symbol" w:hAnsi="Symbol"/>
      <w:sz w:val="20"/>
    </w:rPr>
  </w:style>
  <w:style w:type="character" w:customStyle="1" w:styleId="WW8Num14z1">
    <w:name w:val="WW8Num14z1"/>
    <w:rsid w:val="004D7234"/>
    <w:rPr>
      <w:rFonts w:ascii="Courier New" w:hAnsi="Courier New"/>
      <w:sz w:val="20"/>
    </w:rPr>
  </w:style>
  <w:style w:type="character" w:customStyle="1" w:styleId="WW8Num14z2">
    <w:name w:val="WW8Num14z2"/>
    <w:rsid w:val="004D7234"/>
    <w:rPr>
      <w:rFonts w:ascii="Wingdings" w:hAnsi="Wingdings"/>
      <w:sz w:val="20"/>
    </w:rPr>
  </w:style>
  <w:style w:type="character" w:customStyle="1" w:styleId="WW8Num15z0">
    <w:name w:val="WW8Num15z0"/>
    <w:rsid w:val="004D7234"/>
    <w:rPr>
      <w:rFonts w:ascii="Wingdings" w:hAnsi="Wingdings"/>
      <w:sz w:val="20"/>
    </w:rPr>
  </w:style>
  <w:style w:type="character" w:customStyle="1" w:styleId="WW8Num15z1">
    <w:name w:val="WW8Num15z1"/>
    <w:rsid w:val="004D7234"/>
    <w:rPr>
      <w:rFonts w:ascii="Courier New" w:hAnsi="Courier New"/>
      <w:sz w:val="20"/>
    </w:rPr>
  </w:style>
  <w:style w:type="character" w:customStyle="1" w:styleId="WW8Num16z0">
    <w:name w:val="WW8Num16z0"/>
    <w:rsid w:val="004D7234"/>
    <w:rPr>
      <w:rFonts w:ascii="Symbol" w:hAnsi="Symbol"/>
      <w:sz w:val="20"/>
    </w:rPr>
  </w:style>
  <w:style w:type="character" w:customStyle="1" w:styleId="WW8Num16z1">
    <w:name w:val="WW8Num16z1"/>
    <w:rsid w:val="004D7234"/>
    <w:rPr>
      <w:rFonts w:ascii="Courier New" w:hAnsi="Courier New"/>
      <w:sz w:val="20"/>
    </w:rPr>
  </w:style>
  <w:style w:type="character" w:customStyle="1" w:styleId="WW8Num16z2">
    <w:name w:val="WW8Num16z2"/>
    <w:rsid w:val="004D7234"/>
    <w:rPr>
      <w:rFonts w:ascii="Wingdings" w:hAnsi="Wingdings"/>
      <w:sz w:val="20"/>
    </w:rPr>
  </w:style>
  <w:style w:type="character" w:customStyle="1" w:styleId="WW8Num17z0">
    <w:name w:val="WW8Num17z0"/>
    <w:rsid w:val="004D7234"/>
    <w:rPr>
      <w:rFonts w:ascii="Symbol" w:hAnsi="Symbol"/>
      <w:sz w:val="20"/>
    </w:rPr>
  </w:style>
  <w:style w:type="character" w:customStyle="1" w:styleId="WW8Num17z1">
    <w:name w:val="WW8Num17z1"/>
    <w:rsid w:val="004D7234"/>
    <w:rPr>
      <w:rFonts w:ascii="Courier New" w:hAnsi="Courier New"/>
      <w:sz w:val="20"/>
    </w:rPr>
  </w:style>
  <w:style w:type="character" w:customStyle="1" w:styleId="WW8Num17z2">
    <w:name w:val="WW8Num17z2"/>
    <w:rsid w:val="004D7234"/>
    <w:rPr>
      <w:rFonts w:ascii="Wingdings" w:hAnsi="Wingdings"/>
      <w:sz w:val="20"/>
    </w:rPr>
  </w:style>
  <w:style w:type="character" w:customStyle="1" w:styleId="WW8Num18z0">
    <w:name w:val="WW8Num18z0"/>
    <w:rsid w:val="004D7234"/>
    <w:rPr>
      <w:rFonts w:ascii="Symbol" w:hAnsi="Symbol"/>
      <w:sz w:val="20"/>
    </w:rPr>
  </w:style>
  <w:style w:type="character" w:customStyle="1" w:styleId="WW8Num18z1">
    <w:name w:val="WW8Num18z1"/>
    <w:rsid w:val="004D7234"/>
    <w:rPr>
      <w:rFonts w:ascii="Courier New" w:hAnsi="Courier New"/>
      <w:sz w:val="20"/>
    </w:rPr>
  </w:style>
  <w:style w:type="character" w:customStyle="1" w:styleId="WW8Num18z2">
    <w:name w:val="WW8Num18z2"/>
    <w:rsid w:val="004D7234"/>
    <w:rPr>
      <w:rFonts w:ascii="Wingdings" w:hAnsi="Wingdings"/>
      <w:sz w:val="20"/>
    </w:rPr>
  </w:style>
  <w:style w:type="character" w:customStyle="1" w:styleId="WW8Num19z0">
    <w:name w:val="WW8Num19z0"/>
    <w:rsid w:val="004D7234"/>
    <w:rPr>
      <w:rFonts w:ascii="Symbol" w:hAnsi="Symbol"/>
      <w:sz w:val="20"/>
    </w:rPr>
  </w:style>
  <w:style w:type="character" w:customStyle="1" w:styleId="WW8Num19z1">
    <w:name w:val="WW8Num19z1"/>
    <w:rsid w:val="004D7234"/>
    <w:rPr>
      <w:rFonts w:ascii="Courier New" w:hAnsi="Courier New"/>
      <w:sz w:val="20"/>
    </w:rPr>
  </w:style>
  <w:style w:type="character" w:customStyle="1" w:styleId="WW8Num19z2">
    <w:name w:val="WW8Num19z2"/>
    <w:rsid w:val="004D7234"/>
    <w:rPr>
      <w:rFonts w:ascii="Wingdings" w:hAnsi="Wingdings"/>
      <w:sz w:val="20"/>
    </w:rPr>
  </w:style>
  <w:style w:type="character" w:customStyle="1" w:styleId="WW8Num20z0">
    <w:name w:val="WW8Num20z0"/>
    <w:rsid w:val="004D7234"/>
    <w:rPr>
      <w:rFonts w:ascii="Symbol" w:hAnsi="Symbol"/>
      <w:sz w:val="20"/>
    </w:rPr>
  </w:style>
  <w:style w:type="character" w:customStyle="1" w:styleId="WW8Num20z1">
    <w:name w:val="WW8Num20z1"/>
    <w:rsid w:val="004D7234"/>
    <w:rPr>
      <w:rFonts w:ascii="Courier New" w:hAnsi="Courier New"/>
      <w:sz w:val="20"/>
    </w:rPr>
  </w:style>
  <w:style w:type="character" w:customStyle="1" w:styleId="WW8Num20z2">
    <w:name w:val="WW8Num20z2"/>
    <w:rsid w:val="004D7234"/>
    <w:rPr>
      <w:rFonts w:ascii="Wingdings" w:hAnsi="Wingdings"/>
      <w:sz w:val="20"/>
    </w:rPr>
  </w:style>
  <w:style w:type="character" w:customStyle="1" w:styleId="WW8Num21z0">
    <w:name w:val="WW8Num21z0"/>
    <w:rsid w:val="004D7234"/>
    <w:rPr>
      <w:rFonts w:ascii="Wingdings" w:hAnsi="Wingdings"/>
      <w:sz w:val="20"/>
    </w:rPr>
  </w:style>
  <w:style w:type="character" w:customStyle="1" w:styleId="WW8Num21z1">
    <w:name w:val="WW8Num21z1"/>
    <w:rsid w:val="004D7234"/>
    <w:rPr>
      <w:rFonts w:ascii="Courier New" w:hAnsi="Courier New"/>
      <w:sz w:val="20"/>
    </w:rPr>
  </w:style>
  <w:style w:type="character" w:customStyle="1" w:styleId="WW8Num22z0">
    <w:name w:val="WW8Num22z0"/>
    <w:rsid w:val="004D7234"/>
    <w:rPr>
      <w:rFonts w:ascii="Symbol" w:hAnsi="Symbol"/>
    </w:rPr>
  </w:style>
  <w:style w:type="character" w:customStyle="1" w:styleId="WW8Num22z1">
    <w:name w:val="WW8Num22z1"/>
    <w:rsid w:val="004D7234"/>
    <w:rPr>
      <w:rFonts w:cs="Times New Roman"/>
    </w:rPr>
  </w:style>
  <w:style w:type="character" w:customStyle="1" w:styleId="WW8Num23z0">
    <w:name w:val="WW8Num23z0"/>
    <w:rsid w:val="004D7234"/>
    <w:rPr>
      <w:rFonts w:ascii="Wingdings" w:hAnsi="Wingdings"/>
      <w:sz w:val="20"/>
    </w:rPr>
  </w:style>
  <w:style w:type="character" w:customStyle="1" w:styleId="WW8Num23z1">
    <w:name w:val="WW8Num23z1"/>
    <w:rsid w:val="004D7234"/>
    <w:rPr>
      <w:rFonts w:ascii="Courier New" w:hAnsi="Courier New"/>
      <w:sz w:val="20"/>
    </w:rPr>
  </w:style>
  <w:style w:type="character" w:customStyle="1" w:styleId="WW8Num24z0">
    <w:name w:val="WW8Num24z0"/>
    <w:rsid w:val="004D7234"/>
    <w:rPr>
      <w:rFonts w:ascii="Symbol" w:hAnsi="Symbol"/>
      <w:sz w:val="20"/>
    </w:rPr>
  </w:style>
  <w:style w:type="character" w:customStyle="1" w:styleId="WW8Num24z1">
    <w:name w:val="WW8Num24z1"/>
    <w:rsid w:val="004D7234"/>
    <w:rPr>
      <w:rFonts w:ascii="Courier New" w:hAnsi="Courier New"/>
      <w:sz w:val="20"/>
    </w:rPr>
  </w:style>
  <w:style w:type="character" w:customStyle="1" w:styleId="WW8Num24z2">
    <w:name w:val="WW8Num24z2"/>
    <w:rsid w:val="004D7234"/>
    <w:rPr>
      <w:rFonts w:ascii="Wingdings" w:hAnsi="Wingdings"/>
      <w:sz w:val="20"/>
    </w:rPr>
  </w:style>
  <w:style w:type="character" w:customStyle="1" w:styleId="WW8Num25z0">
    <w:name w:val="WW8Num25z0"/>
    <w:rsid w:val="004D7234"/>
    <w:rPr>
      <w:rFonts w:cs="Times New Roman"/>
    </w:rPr>
  </w:style>
  <w:style w:type="character" w:customStyle="1" w:styleId="WW8Num26z0">
    <w:name w:val="WW8Num26z0"/>
    <w:rsid w:val="004D7234"/>
    <w:rPr>
      <w:rFonts w:ascii="Symbol" w:hAnsi="Symbol"/>
      <w:sz w:val="20"/>
    </w:rPr>
  </w:style>
  <w:style w:type="character" w:customStyle="1" w:styleId="WW8Num26z1">
    <w:name w:val="WW8Num26z1"/>
    <w:rsid w:val="004D7234"/>
    <w:rPr>
      <w:rFonts w:ascii="Courier New" w:hAnsi="Courier New"/>
      <w:sz w:val="20"/>
    </w:rPr>
  </w:style>
  <w:style w:type="character" w:customStyle="1" w:styleId="WW8Num26z2">
    <w:name w:val="WW8Num26z2"/>
    <w:rsid w:val="004D7234"/>
    <w:rPr>
      <w:rFonts w:ascii="Wingdings" w:hAnsi="Wingdings"/>
      <w:sz w:val="20"/>
    </w:rPr>
  </w:style>
  <w:style w:type="character" w:customStyle="1" w:styleId="WW8Num27z0">
    <w:name w:val="WW8Num27z0"/>
    <w:rsid w:val="004D7234"/>
    <w:rPr>
      <w:rFonts w:ascii="Symbol" w:hAnsi="Symbol"/>
    </w:rPr>
  </w:style>
  <w:style w:type="character" w:customStyle="1" w:styleId="WW8Num27z1">
    <w:name w:val="WW8Num27z1"/>
    <w:rsid w:val="004D7234"/>
    <w:rPr>
      <w:rFonts w:ascii="Courier New" w:hAnsi="Courier New"/>
    </w:rPr>
  </w:style>
  <w:style w:type="character" w:customStyle="1" w:styleId="WW8Num27z2">
    <w:name w:val="WW8Num27z2"/>
    <w:rsid w:val="004D7234"/>
    <w:rPr>
      <w:rFonts w:ascii="Wingdings" w:hAnsi="Wingdings"/>
    </w:rPr>
  </w:style>
  <w:style w:type="character" w:customStyle="1" w:styleId="WW8Num28z0">
    <w:name w:val="WW8Num28z0"/>
    <w:rsid w:val="004D7234"/>
    <w:rPr>
      <w:rFonts w:ascii="Symbol" w:hAnsi="Symbol"/>
      <w:sz w:val="20"/>
    </w:rPr>
  </w:style>
  <w:style w:type="character" w:customStyle="1" w:styleId="WW8Num28z1">
    <w:name w:val="WW8Num28z1"/>
    <w:rsid w:val="004D7234"/>
    <w:rPr>
      <w:rFonts w:ascii="Courier New" w:hAnsi="Courier New"/>
      <w:sz w:val="20"/>
    </w:rPr>
  </w:style>
  <w:style w:type="character" w:customStyle="1" w:styleId="WW8Num28z2">
    <w:name w:val="WW8Num28z2"/>
    <w:rsid w:val="004D7234"/>
    <w:rPr>
      <w:rFonts w:ascii="Wingdings" w:hAnsi="Wingdings"/>
      <w:sz w:val="20"/>
    </w:rPr>
  </w:style>
  <w:style w:type="character" w:customStyle="1" w:styleId="CharChar3">
    <w:name w:val="Char Char3"/>
    <w:rsid w:val="004D723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2">
    <w:name w:val="Char Char2"/>
    <w:rsid w:val="004D72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harChar1">
    <w:name w:val="Char Char1"/>
    <w:rsid w:val="004D7234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sid w:val="004D7234"/>
    <w:rPr>
      <w:rFonts w:cs="Times New Roman"/>
      <w:color w:val="0000FF"/>
      <w:u w:val="single"/>
    </w:rPr>
  </w:style>
  <w:style w:type="character" w:customStyle="1" w:styleId="CharChar">
    <w:name w:val="Char Char"/>
    <w:rsid w:val="004D7234"/>
    <w:rPr>
      <w:rFonts w:ascii="Courier New" w:hAnsi="Courier New" w:cs="Courier New"/>
    </w:rPr>
  </w:style>
  <w:style w:type="character" w:styleId="HTMLTypewriter">
    <w:name w:val="HTML Typewriter"/>
    <w:rsid w:val="004D7234"/>
    <w:rPr>
      <w:rFonts w:ascii="Courier New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rsid w:val="004D7234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4D7234"/>
    <w:pPr>
      <w:widowControl w:val="0"/>
    </w:pPr>
    <w:rPr>
      <w:szCs w:val="20"/>
    </w:rPr>
  </w:style>
  <w:style w:type="paragraph" w:styleId="List">
    <w:name w:val="List"/>
    <w:basedOn w:val="BodyText"/>
    <w:rsid w:val="004D7234"/>
  </w:style>
  <w:style w:type="paragraph" w:styleId="Caption">
    <w:name w:val="caption"/>
    <w:basedOn w:val="Normal"/>
    <w:qFormat/>
    <w:rsid w:val="004D723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D7234"/>
    <w:pPr>
      <w:suppressLineNumbers/>
    </w:pPr>
  </w:style>
  <w:style w:type="paragraph" w:styleId="NormalWeb">
    <w:name w:val="Normal (Web)"/>
    <w:basedOn w:val="Normal"/>
    <w:rsid w:val="004D7234"/>
    <w:pPr>
      <w:spacing w:before="280" w:after="280"/>
    </w:pPr>
  </w:style>
  <w:style w:type="paragraph" w:styleId="HTMLPreformatted">
    <w:name w:val="HTML Preformatted"/>
    <w:basedOn w:val="Normal"/>
    <w:link w:val="HTMLPreformattedChar"/>
    <w:rsid w:val="004D7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Gautami"/>
      <w:lang w:bidi="te-IN"/>
    </w:rPr>
  </w:style>
  <w:style w:type="paragraph" w:customStyle="1" w:styleId="western">
    <w:name w:val="western"/>
    <w:basedOn w:val="Normal"/>
    <w:rsid w:val="004D7234"/>
    <w:pPr>
      <w:spacing w:before="280" w:after="280"/>
    </w:pPr>
  </w:style>
  <w:style w:type="paragraph" w:styleId="Header">
    <w:name w:val="header"/>
    <w:basedOn w:val="Normal"/>
    <w:rsid w:val="004D72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7234"/>
    <w:pPr>
      <w:tabs>
        <w:tab w:val="center" w:pos="4320"/>
        <w:tab w:val="right" w:pos="8640"/>
      </w:tabs>
    </w:pPr>
  </w:style>
  <w:style w:type="paragraph" w:customStyle="1" w:styleId="Normal1">
    <w:name w:val="Normal1"/>
    <w:rsid w:val="004D7234"/>
    <w:pPr>
      <w:widowControl w:val="0"/>
      <w:suppressAutoHyphens/>
    </w:pPr>
    <w:rPr>
      <w:rFonts w:eastAsia="Arial"/>
      <w:lang w:eastAsia="ar-SA" w:bidi="ar-SA"/>
    </w:rPr>
  </w:style>
  <w:style w:type="paragraph" w:customStyle="1" w:styleId="DefaultText">
    <w:name w:val="Default Text"/>
    <w:basedOn w:val="Normal"/>
    <w:rsid w:val="004D7234"/>
  </w:style>
  <w:style w:type="paragraph" w:styleId="PlainText">
    <w:name w:val="Plain Text"/>
    <w:basedOn w:val="Normal1"/>
    <w:rsid w:val="004D7234"/>
    <w:rPr>
      <w:rFonts w:ascii="Courier New" w:hAnsi="Courier New"/>
    </w:rPr>
  </w:style>
  <w:style w:type="paragraph" w:customStyle="1" w:styleId="TableContents">
    <w:name w:val="Table Contents"/>
    <w:basedOn w:val="Normal"/>
    <w:rsid w:val="004D7234"/>
    <w:pPr>
      <w:suppressLineNumbers/>
    </w:pPr>
  </w:style>
  <w:style w:type="paragraph" w:customStyle="1" w:styleId="TableHeading">
    <w:name w:val="Table Heading"/>
    <w:basedOn w:val="TableContents"/>
    <w:rsid w:val="004D7234"/>
    <w:pPr>
      <w:jc w:val="center"/>
    </w:pPr>
    <w:rPr>
      <w:b/>
      <w:bCs/>
    </w:rPr>
  </w:style>
  <w:style w:type="paragraph" w:customStyle="1" w:styleId="Ul">
    <w:name w:val="Ul"/>
    <w:basedOn w:val="Normal"/>
    <w:rsid w:val="002843EB"/>
    <w:pPr>
      <w:shd w:val="clear" w:color="auto" w:fill="FFFFFF"/>
    </w:pPr>
    <w:rPr>
      <w:shd w:val="clear" w:color="auto" w:fill="FFFFFF"/>
      <w:lang w:val="ru-RU"/>
    </w:rPr>
  </w:style>
  <w:style w:type="paragraph" w:customStyle="1" w:styleId="Li">
    <w:name w:val="Li"/>
    <w:basedOn w:val="Normal"/>
    <w:rsid w:val="002843EB"/>
    <w:pPr>
      <w:shd w:val="clear" w:color="auto" w:fill="FFFFFF"/>
    </w:pPr>
    <w:rPr>
      <w:shd w:val="clear" w:color="auto" w:fill="FFFFFF"/>
      <w:lang w:val="ru-RU"/>
    </w:rPr>
  </w:style>
  <w:style w:type="character" w:customStyle="1" w:styleId="HTMLPreformattedChar">
    <w:name w:val="HTML Preformatted Char"/>
    <w:link w:val="HTMLPreformatted"/>
    <w:rsid w:val="006C74D3"/>
    <w:rPr>
      <w:rFonts w:ascii="Courier New" w:hAnsi="Courier New" w:cs="Courier New"/>
      <w:sz w:val="24"/>
      <w:szCs w:val="24"/>
      <w:lang w:eastAsia="ar-SA"/>
    </w:rPr>
  </w:style>
  <w:style w:type="table" w:styleId="TableGrid">
    <w:name w:val="Table Grid"/>
    <w:basedOn w:val="TableNormal"/>
    <w:rsid w:val="009E0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4A5B95"/>
    <w:pPr>
      <w:spacing w:after="120" w:line="480" w:lineRule="auto"/>
    </w:pPr>
    <w:rPr>
      <w:rFonts w:cs="Gautami"/>
      <w:lang w:bidi="te-IN"/>
    </w:rPr>
  </w:style>
  <w:style w:type="character" w:customStyle="1" w:styleId="BodyText2Char">
    <w:name w:val="Body Text 2 Char"/>
    <w:link w:val="BodyText2"/>
    <w:uiPriority w:val="99"/>
    <w:semiHidden/>
    <w:rsid w:val="004A5B95"/>
    <w:rPr>
      <w:sz w:val="24"/>
      <w:szCs w:val="24"/>
      <w:lang w:val="en-US" w:eastAsia="ar-SA"/>
    </w:rPr>
  </w:style>
  <w:style w:type="paragraph" w:styleId="BodyText3">
    <w:name w:val="Body Text 3"/>
    <w:basedOn w:val="Normal"/>
    <w:link w:val="BodyText3Char"/>
    <w:semiHidden/>
    <w:unhideWhenUsed/>
    <w:rsid w:val="004A5B95"/>
    <w:pPr>
      <w:suppressAutoHyphens w:val="0"/>
      <w:spacing w:after="120"/>
    </w:pPr>
    <w:rPr>
      <w:rFonts w:cs="Gautami"/>
      <w:sz w:val="16"/>
      <w:szCs w:val="16"/>
      <w:lang w:eastAsia="en-US" w:bidi="te-IN"/>
    </w:rPr>
  </w:style>
  <w:style w:type="character" w:customStyle="1" w:styleId="BodyText3Char">
    <w:name w:val="Body Text 3 Char"/>
    <w:link w:val="BodyText3"/>
    <w:semiHidden/>
    <w:rsid w:val="004A5B95"/>
    <w:rPr>
      <w:rFonts w:cs="Mangal"/>
      <w:sz w:val="16"/>
      <w:szCs w:val="16"/>
      <w:lang w:val="en-US" w:eastAsia="en-US"/>
    </w:rPr>
  </w:style>
  <w:style w:type="paragraph" w:customStyle="1" w:styleId="Body">
    <w:name w:val="Body"/>
    <w:rsid w:val="00153837"/>
    <w:rPr>
      <w:rFonts w:ascii="Helvetica" w:eastAsia="ヒラギノ角ゴ Pro W3" w:hAnsi="Helvetica" w:cs="Mangal"/>
      <w:color w:val="000000"/>
      <w:sz w:val="24"/>
      <w:lang w:bidi="hi-IN"/>
    </w:rPr>
  </w:style>
  <w:style w:type="paragraph" w:customStyle="1" w:styleId="Objective">
    <w:name w:val="Objective"/>
    <w:basedOn w:val="Normal"/>
    <w:next w:val="BodyText"/>
    <w:rsid w:val="003711CA"/>
    <w:pPr>
      <w:suppressAutoHyphens w:val="0"/>
      <w:spacing w:before="220" w:after="220" w:line="220" w:lineRule="atLeast"/>
    </w:pPr>
    <w:rPr>
      <w:sz w:val="20"/>
      <w:lang w:eastAsia="en-US"/>
    </w:rPr>
  </w:style>
  <w:style w:type="character" w:customStyle="1" w:styleId="apple-converted-space">
    <w:name w:val="apple-converted-space"/>
    <w:basedOn w:val="DefaultParagraphFont"/>
    <w:rsid w:val="00DA1781"/>
  </w:style>
  <w:style w:type="character" w:styleId="Emphasis">
    <w:name w:val="Emphasis"/>
    <w:uiPriority w:val="20"/>
    <w:qFormat/>
    <w:rsid w:val="008A551A"/>
    <w:rPr>
      <w:i/>
      <w:iCs/>
    </w:rPr>
  </w:style>
  <w:style w:type="paragraph" w:customStyle="1" w:styleId="Page1bullet">
    <w:name w:val="Page 1 bullet"/>
    <w:basedOn w:val="Normal"/>
    <w:rsid w:val="0065313B"/>
    <w:pPr>
      <w:tabs>
        <w:tab w:val="num" w:pos="720"/>
      </w:tabs>
      <w:suppressAutoHyphens w:val="0"/>
      <w:spacing w:before="60"/>
      <w:ind w:left="720" w:hanging="720"/>
    </w:pPr>
    <w:rPr>
      <w:sz w:val="22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4632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4632C"/>
    <w:rPr>
      <w:sz w:val="16"/>
      <w:szCs w:val="16"/>
      <w:lang w:eastAsia="ar-SA" w:bidi="ar-SA"/>
    </w:rPr>
  </w:style>
  <w:style w:type="paragraph" w:styleId="NoSpacing">
    <w:name w:val="No Spacing"/>
    <w:qFormat/>
    <w:rsid w:val="00D43FF6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link w:val="ListParagraphChar"/>
    <w:qFormat/>
    <w:rsid w:val="00BF56FA"/>
    <w:pPr>
      <w:widowControl w:val="0"/>
      <w:suppressAutoHyphens w:val="0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BF56FA"/>
    <w:rPr>
      <w:rFonts w:ascii="Calibri" w:eastAsia="Calibri" w:hAnsi="Calibr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86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  <w:divsChild>
                <w:div w:id="6546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5018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8063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0000"/>
                                        <w:left w:val="single" w:sz="2" w:space="0" w:color="FF0000"/>
                                        <w:bottom w:val="single" w:sz="2" w:space="0" w:color="FF0000"/>
                                        <w:right w:val="single" w:sz="2" w:space="0" w:color="FF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CF25C-4D89-47CF-B790-8009DC407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</vt:lpstr>
    </vt:vector>
  </TitlesOfParts>
  <Company>Microsoft</Company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</dc:title>
  <dc:creator>nash</dc:creator>
  <cp:lastModifiedBy>polarapu prasad</cp:lastModifiedBy>
  <cp:revision>16</cp:revision>
  <cp:lastPrinted>1900-12-31T18:30:00Z</cp:lastPrinted>
  <dcterms:created xsi:type="dcterms:W3CDTF">2017-04-04T09:39:00Z</dcterms:created>
  <dcterms:modified xsi:type="dcterms:W3CDTF">2017-10-02T18:00:00Z</dcterms:modified>
</cp:coreProperties>
</file>